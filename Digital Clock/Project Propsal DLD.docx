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519" w:rsidRDefault="00941519">
      <w:pPr>
        <w:spacing w:before="3" w:line="240" w:lineRule="exact"/>
        <w:rPr>
          <w:sz w:val="24"/>
          <w:szCs w:val="24"/>
        </w:rPr>
      </w:pPr>
    </w:p>
    <w:p w:rsidR="00941519" w:rsidRDefault="00571437">
      <w:pPr>
        <w:spacing w:before="24" w:line="300" w:lineRule="exact"/>
        <w:ind w:left="2436"/>
        <w:rPr>
          <w:sz w:val="28"/>
          <w:szCs w:val="28"/>
        </w:rPr>
      </w:pPr>
      <w:r>
        <w:rPr>
          <w:b/>
          <w:position w:val="-1"/>
          <w:sz w:val="28"/>
          <w:szCs w:val="28"/>
          <w:u w:val="thick" w:color="000000"/>
        </w:rPr>
        <w:t>EL</w:t>
      </w:r>
      <w:r>
        <w:rPr>
          <w:b/>
          <w:spacing w:val="1"/>
          <w:position w:val="-1"/>
          <w:sz w:val="28"/>
          <w:szCs w:val="28"/>
          <w:u w:val="thick" w:color="000000"/>
        </w:rPr>
        <w:t>-2</w:t>
      </w:r>
      <w:r>
        <w:rPr>
          <w:b/>
          <w:spacing w:val="-1"/>
          <w:position w:val="-1"/>
          <w:sz w:val="28"/>
          <w:szCs w:val="28"/>
          <w:u w:val="thick" w:color="000000"/>
        </w:rPr>
        <w:t>2</w:t>
      </w:r>
      <w:r>
        <w:rPr>
          <w:b/>
          <w:position w:val="-1"/>
          <w:sz w:val="28"/>
          <w:szCs w:val="28"/>
          <w:u w:val="thick" w:color="000000"/>
        </w:rPr>
        <w:t>7</w:t>
      </w:r>
      <w:r>
        <w:rPr>
          <w:b/>
          <w:spacing w:val="1"/>
          <w:position w:val="-1"/>
          <w:sz w:val="28"/>
          <w:szCs w:val="28"/>
          <w:u w:val="thick" w:color="000000"/>
        </w:rPr>
        <w:t xml:space="preserve"> </w:t>
      </w:r>
      <w:r>
        <w:rPr>
          <w:b/>
          <w:spacing w:val="-6"/>
          <w:position w:val="-1"/>
          <w:sz w:val="28"/>
          <w:szCs w:val="28"/>
          <w:u w:val="thick" w:color="000000"/>
        </w:rPr>
        <w:t>C</w:t>
      </w:r>
      <w:r>
        <w:rPr>
          <w:b/>
          <w:spacing w:val="1"/>
          <w:position w:val="-1"/>
          <w:sz w:val="28"/>
          <w:szCs w:val="28"/>
          <w:u w:val="thick" w:color="000000"/>
        </w:rPr>
        <w:t>o</w:t>
      </w:r>
      <w:r>
        <w:rPr>
          <w:b/>
          <w:spacing w:val="-6"/>
          <w:position w:val="-1"/>
          <w:sz w:val="28"/>
          <w:szCs w:val="28"/>
          <w:u w:val="thick" w:color="000000"/>
        </w:rPr>
        <w:t>m</w:t>
      </w:r>
      <w:r>
        <w:rPr>
          <w:b/>
          <w:position w:val="-1"/>
          <w:sz w:val="28"/>
          <w:szCs w:val="28"/>
          <w:u w:val="thick" w:color="000000"/>
        </w:rPr>
        <w:t xml:space="preserve">puter Logic </w:t>
      </w:r>
      <w:r>
        <w:rPr>
          <w:b/>
          <w:spacing w:val="-1"/>
          <w:position w:val="-1"/>
          <w:sz w:val="28"/>
          <w:szCs w:val="28"/>
          <w:u w:val="thick" w:color="000000"/>
        </w:rPr>
        <w:t>D</w:t>
      </w:r>
      <w:r>
        <w:rPr>
          <w:b/>
          <w:spacing w:val="-2"/>
          <w:position w:val="-1"/>
          <w:sz w:val="28"/>
          <w:szCs w:val="28"/>
          <w:u w:val="thick" w:color="000000"/>
        </w:rPr>
        <w:t>e</w:t>
      </w:r>
      <w:r>
        <w:rPr>
          <w:b/>
          <w:spacing w:val="-1"/>
          <w:position w:val="-1"/>
          <w:sz w:val="28"/>
          <w:szCs w:val="28"/>
          <w:u w:val="thick" w:color="000000"/>
        </w:rPr>
        <w:t>si</w:t>
      </w:r>
      <w:r>
        <w:rPr>
          <w:b/>
          <w:spacing w:val="1"/>
          <w:position w:val="-1"/>
          <w:sz w:val="28"/>
          <w:szCs w:val="28"/>
          <w:u w:val="thick" w:color="000000"/>
        </w:rPr>
        <w:t>g</w:t>
      </w:r>
      <w:r>
        <w:rPr>
          <w:b/>
          <w:position w:val="-1"/>
          <w:sz w:val="28"/>
          <w:szCs w:val="28"/>
          <w:u w:val="thick" w:color="000000"/>
        </w:rPr>
        <w:t>n-</w:t>
      </w:r>
      <w:r>
        <w:rPr>
          <w:b/>
          <w:spacing w:val="-1"/>
          <w:position w:val="-1"/>
          <w:sz w:val="28"/>
          <w:szCs w:val="28"/>
          <w:u w:val="thick" w:color="000000"/>
        </w:rPr>
        <w:t xml:space="preserve"> </w:t>
      </w:r>
      <w:r w:rsidR="00F11647">
        <w:rPr>
          <w:b/>
          <w:spacing w:val="-1"/>
          <w:position w:val="-1"/>
          <w:sz w:val="28"/>
          <w:szCs w:val="28"/>
          <w:u w:val="thick" w:color="000000"/>
        </w:rPr>
        <w:t>Spring</w:t>
      </w:r>
      <w:r>
        <w:rPr>
          <w:b/>
          <w:spacing w:val="1"/>
          <w:position w:val="-1"/>
          <w:sz w:val="28"/>
          <w:szCs w:val="28"/>
          <w:u w:val="thick" w:color="000000"/>
        </w:rPr>
        <w:t xml:space="preserve"> </w:t>
      </w:r>
      <w:r w:rsidR="00F11647">
        <w:rPr>
          <w:b/>
          <w:spacing w:val="-1"/>
          <w:position w:val="-1"/>
          <w:sz w:val="28"/>
          <w:szCs w:val="28"/>
          <w:u w:val="thick" w:color="000000"/>
        </w:rPr>
        <w:t>2020</w:t>
      </w:r>
    </w:p>
    <w:p w:rsidR="00941519" w:rsidRDefault="00941519">
      <w:pPr>
        <w:spacing w:before="8" w:line="260" w:lineRule="exact"/>
        <w:rPr>
          <w:sz w:val="26"/>
          <w:szCs w:val="26"/>
        </w:rPr>
      </w:pPr>
    </w:p>
    <w:p w:rsidR="00941519" w:rsidRDefault="00571437">
      <w:pPr>
        <w:spacing w:before="37" w:line="320" w:lineRule="exact"/>
        <w:ind w:left="4116"/>
        <w:rPr>
          <w:sz w:val="28"/>
          <w:szCs w:val="28"/>
        </w:rPr>
      </w:pPr>
      <w:r>
        <w:rPr>
          <w:b/>
          <w:spacing w:val="-1"/>
          <w:position w:val="-1"/>
          <w:sz w:val="28"/>
          <w:szCs w:val="28"/>
          <w:u w:val="thick" w:color="000000"/>
        </w:rPr>
        <w:t>M</w:t>
      </w:r>
      <w:r>
        <w:rPr>
          <w:b/>
          <w:spacing w:val="1"/>
          <w:position w:val="-1"/>
          <w:sz w:val="28"/>
          <w:szCs w:val="28"/>
          <w:u w:val="thick" w:color="000000"/>
        </w:rPr>
        <w:t>i</w:t>
      </w:r>
      <w:r>
        <w:rPr>
          <w:b/>
          <w:position w:val="-1"/>
          <w:sz w:val="28"/>
          <w:szCs w:val="28"/>
          <w:u w:val="thick" w:color="000000"/>
        </w:rPr>
        <w:t>ni</w:t>
      </w:r>
      <w:r>
        <w:rPr>
          <w:b/>
          <w:spacing w:val="1"/>
          <w:position w:val="-1"/>
          <w:sz w:val="28"/>
          <w:szCs w:val="28"/>
          <w:u w:val="thick" w:color="000000"/>
        </w:rPr>
        <w:t xml:space="preserve"> </w:t>
      </w:r>
      <w:r>
        <w:rPr>
          <w:b/>
          <w:spacing w:val="-1"/>
          <w:position w:val="-1"/>
          <w:sz w:val="28"/>
          <w:szCs w:val="28"/>
          <w:u w:val="thick" w:color="000000"/>
        </w:rPr>
        <w:t>P</w:t>
      </w:r>
      <w:r>
        <w:rPr>
          <w:b/>
          <w:spacing w:val="-2"/>
          <w:position w:val="-1"/>
          <w:sz w:val="28"/>
          <w:szCs w:val="28"/>
          <w:u w:val="thick" w:color="000000"/>
        </w:rPr>
        <w:t>r</w:t>
      </w:r>
      <w:r>
        <w:rPr>
          <w:b/>
          <w:spacing w:val="1"/>
          <w:position w:val="-1"/>
          <w:sz w:val="28"/>
          <w:szCs w:val="28"/>
          <w:u w:val="thick" w:color="000000"/>
        </w:rPr>
        <w:t>o</w:t>
      </w:r>
      <w:r>
        <w:rPr>
          <w:b/>
          <w:position w:val="-1"/>
          <w:sz w:val="28"/>
          <w:szCs w:val="28"/>
          <w:u w:val="thick" w:color="000000"/>
        </w:rPr>
        <w:t>j</w:t>
      </w:r>
      <w:r>
        <w:rPr>
          <w:b/>
          <w:spacing w:val="-2"/>
          <w:position w:val="-1"/>
          <w:sz w:val="28"/>
          <w:szCs w:val="28"/>
          <w:u w:val="thick" w:color="000000"/>
        </w:rPr>
        <w:t>ec</w:t>
      </w:r>
      <w:r>
        <w:rPr>
          <w:b/>
          <w:position w:val="-1"/>
          <w:sz w:val="28"/>
          <w:szCs w:val="28"/>
          <w:u w:val="thick" w:color="000000"/>
        </w:rPr>
        <w:t>ts</w:t>
      </w:r>
      <w:r w:rsidR="00F11647">
        <w:rPr>
          <w:b/>
          <w:position w:val="-1"/>
          <w:sz w:val="28"/>
          <w:szCs w:val="28"/>
        </w:rPr>
        <w:t xml:space="preserve">                       </w:t>
      </w:r>
      <w:r>
        <w:rPr>
          <w:b/>
          <w:spacing w:val="-1"/>
          <w:position w:val="-1"/>
          <w:sz w:val="28"/>
          <w:szCs w:val="28"/>
        </w:rPr>
        <w:t>D</w:t>
      </w:r>
      <w:r>
        <w:rPr>
          <w:b/>
          <w:spacing w:val="1"/>
          <w:position w:val="-1"/>
          <w:sz w:val="28"/>
          <w:szCs w:val="28"/>
        </w:rPr>
        <w:t>a</w:t>
      </w:r>
      <w:r>
        <w:rPr>
          <w:b/>
          <w:position w:val="-1"/>
          <w:sz w:val="28"/>
          <w:szCs w:val="28"/>
        </w:rPr>
        <w:t>te:</w:t>
      </w:r>
      <w:r>
        <w:rPr>
          <w:b/>
          <w:spacing w:val="-5"/>
          <w:position w:val="-1"/>
          <w:sz w:val="28"/>
          <w:szCs w:val="28"/>
        </w:rPr>
        <w:t xml:space="preserve"> </w:t>
      </w:r>
      <w:r w:rsidR="00EB0EAD">
        <w:rPr>
          <w:b/>
          <w:spacing w:val="1"/>
          <w:position w:val="-1"/>
          <w:sz w:val="28"/>
          <w:szCs w:val="28"/>
        </w:rPr>
        <w:t>16</w:t>
      </w:r>
      <w:r w:rsidR="00EB0EAD" w:rsidRPr="00EB0EAD">
        <w:rPr>
          <w:b/>
          <w:spacing w:val="1"/>
          <w:position w:val="-1"/>
          <w:sz w:val="28"/>
          <w:szCs w:val="28"/>
          <w:vertAlign w:val="superscript"/>
        </w:rPr>
        <w:t>th</w:t>
      </w:r>
      <w:r w:rsidR="00EB0EAD">
        <w:rPr>
          <w:b/>
          <w:spacing w:val="1"/>
          <w:position w:val="-1"/>
          <w:sz w:val="28"/>
          <w:szCs w:val="28"/>
        </w:rPr>
        <w:t xml:space="preserve"> Apr 2020</w:t>
      </w:r>
      <w:bookmarkStart w:id="0" w:name="_GoBack"/>
      <w:bookmarkEnd w:id="0"/>
    </w:p>
    <w:p w:rsidR="00941519" w:rsidRDefault="00941519">
      <w:pPr>
        <w:spacing w:before="18" w:line="280" w:lineRule="exact"/>
        <w:rPr>
          <w:sz w:val="28"/>
          <w:szCs w:val="28"/>
        </w:rPr>
      </w:pPr>
    </w:p>
    <w:p w:rsidR="00941519" w:rsidRDefault="00571437">
      <w:pPr>
        <w:spacing w:before="24"/>
        <w:ind w:left="100"/>
        <w:rPr>
          <w:sz w:val="28"/>
          <w:szCs w:val="28"/>
        </w:rPr>
      </w:pPr>
      <w:r>
        <w:rPr>
          <w:b/>
          <w:spacing w:val="1"/>
          <w:sz w:val="28"/>
          <w:szCs w:val="28"/>
          <w:u w:val="thick" w:color="000000"/>
        </w:rPr>
        <w:t>I</w:t>
      </w:r>
      <w:r>
        <w:rPr>
          <w:b/>
          <w:spacing w:val="-5"/>
          <w:sz w:val="28"/>
          <w:szCs w:val="28"/>
          <w:u w:val="thick" w:color="000000"/>
        </w:rPr>
        <w:t>m</w:t>
      </w:r>
      <w:r>
        <w:rPr>
          <w:b/>
          <w:sz w:val="28"/>
          <w:szCs w:val="28"/>
          <w:u w:val="thick" w:color="000000"/>
        </w:rPr>
        <w:t>p</w:t>
      </w:r>
      <w:r>
        <w:rPr>
          <w:b/>
          <w:spacing w:val="1"/>
          <w:sz w:val="28"/>
          <w:szCs w:val="28"/>
          <w:u w:val="thick" w:color="000000"/>
        </w:rPr>
        <w:t>o</w:t>
      </w:r>
      <w:r>
        <w:rPr>
          <w:b/>
          <w:sz w:val="28"/>
          <w:szCs w:val="28"/>
          <w:u w:val="thick" w:color="000000"/>
        </w:rPr>
        <w:t>rt</w:t>
      </w:r>
      <w:r>
        <w:rPr>
          <w:b/>
          <w:spacing w:val="1"/>
          <w:sz w:val="28"/>
          <w:szCs w:val="28"/>
          <w:u w:val="thick" w:color="000000"/>
        </w:rPr>
        <w:t>a</w:t>
      </w:r>
      <w:r>
        <w:rPr>
          <w:b/>
          <w:sz w:val="28"/>
          <w:szCs w:val="28"/>
          <w:u w:val="thick" w:color="000000"/>
        </w:rPr>
        <w:t>nt</w:t>
      </w:r>
      <w:r>
        <w:rPr>
          <w:b/>
          <w:spacing w:val="-1"/>
          <w:sz w:val="28"/>
          <w:szCs w:val="28"/>
          <w:u w:val="thick" w:color="000000"/>
        </w:rPr>
        <w:t xml:space="preserve"> </w:t>
      </w:r>
      <w:r>
        <w:rPr>
          <w:b/>
          <w:spacing w:val="-6"/>
          <w:sz w:val="28"/>
          <w:szCs w:val="28"/>
          <w:u w:val="thick" w:color="000000"/>
        </w:rPr>
        <w:t>N</w:t>
      </w:r>
      <w:r>
        <w:rPr>
          <w:b/>
          <w:spacing w:val="1"/>
          <w:sz w:val="28"/>
          <w:szCs w:val="28"/>
          <w:u w:val="thick" w:color="000000"/>
        </w:rPr>
        <w:t>o</w:t>
      </w:r>
      <w:r>
        <w:rPr>
          <w:b/>
          <w:sz w:val="28"/>
          <w:szCs w:val="28"/>
          <w:u w:val="thick" w:color="000000"/>
        </w:rPr>
        <w:t>te:</w:t>
      </w:r>
    </w:p>
    <w:p w:rsidR="00941519" w:rsidRDefault="00941519">
      <w:pPr>
        <w:spacing w:before="7" w:line="220" w:lineRule="exact"/>
        <w:rPr>
          <w:sz w:val="22"/>
          <w:szCs w:val="22"/>
        </w:rPr>
      </w:pPr>
    </w:p>
    <w:p w:rsidR="00941519" w:rsidRDefault="00EB0EAD">
      <w:pPr>
        <w:spacing w:line="230" w:lineRule="auto"/>
        <w:ind w:left="820" w:right="157" w:hanging="360"/>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5pt">
            <v:imagedata r:id="rId5" o:title=""/>
          </v:shape>
        </w:pict>
      </w:r>
      <w:r w:rsidR="00571437">
        <w:t xml:space="preserve">   </w:t>
      </w:r>
      <w:r w:rsidR="00571437">
        <w:rPr>
          <w:spacing w:val="-4"/>
          <w:sz w:val="24"/>
          <w:szCs w:val="24"/>
        </w:rPr>
        <w:t>B</w:t>
      </w:r>
      <w:r w:rsidR="00571437">
        <w:rPr>
          <w:spacing w:val="-1"/>
          <w:sz w:val="24"/>
          <w:szCs w:val="24"/>
        </w:rPr>
        <w:t>e</w:t>
      </w:r>
      <w:r w:rsidR="00571437">
        <w:rPr>
          <w:sz w:val="24"/>
          <w:szCs w:val="24"/>
        </w:rPr>
        <w:t>sides b</w:t>
      </w:r>
      <w:r w:rsidR="00571437">
        <w:rPr>
          <w:spacing w:val="-1"/>
          <w:sz w:val="24"/>
          <w:szCs w:val="24"/>
        </w:rPr>
        <w:t>e</w:t>
      </w:r>
      <w:r w:rsidR="00571437">
        <w:rPr>
          <w:sz w:val="24"/>
          <w:szCs w:val="24"/>
        </w:rPr>
        <w:t xml:space="preserve">low </w:t>
      </w:r>
      <w:r w:rsidR="00571437">
        <w:rPr>
          <w:spacing w:val="3"/>
          <w:sz w:val="24"/>
          <w:szCs w:val="24"/>
        </w:rPr>
        <w:t>m</w:t>
      </w:r>
      <w:r w:rsidR="00571437">
        <w:rPr>
          <w:spacing w:val="-1"/>
          <w:sz w:val="24"/>
          <w:szCs w:val="24"/>
        </w:rPr>
        <w:t>e</w:t>
      </w:r>
      <w:r w:rsidR="00571437">
        <w:rPr>
          <w:sz w:val="24"/>
          <w:szCs w:val="24"/>
        </w:rPr>
        <w:t>ntio</w:t>
      </w:r>
      <w:r w:rsidR="00571437">
        <w:rPr>
          <w:spacing w:val="1"/>
          <w:sz w:val="24"/>
          <w:szCs w:val="24"/>
        </w:rPr>
        <w:t>n</w:t>
      </w:r>
      <w:r w:rsidR="00571437">
        <w:rPr>
          <w:spacing w:val="-1"/>
          <w:sz w:val="24"/>
          <w:szCs w:val="24"/>
        </w:rPr>
        <w:t>e</w:t>
      </w:r>
      <w:r w:rsidR="00571437">
        <w:rPr>
          <w:sz w:val="24"/>
          <w:szCs w:val="24"/>
        </w:rPr>
        <w:t>d p</w:t>
      </w:r>
      <w:r w:rsidR="00571437">
        <w:rPr>
          <w:spacing w:val="-1"/>
          <w:sz w:val="24"/>
          <w:szCs w:val="24"/>
        </w:rPr>
        <w:t>r</w:t>
      </w:r>
      <w:r w:rsidR="00571437">
        <w:rPr>
          <w:sz w:val="24"/>
          <w:szCs w:val="24"/>
        </w:rPr>
        <w:t>oj</w:t>
      </w:r>
      <w:r w:rsidR="00571437">
        <w:rPr>
          <w:spacing w:val="-1"/>
          <w:sz w:val="24"/>
          <w:szCs w:val="24"/>
        </w:rPr>
        <w:t>ec</w:t>
      </w:r>
      <w:r w:rsidR="00571437">
        <w:rPr>
          <w:sz w:val="24"/>
          <w:szCs w:val="24"/>
        </w:rPr>
        <w:t>ts</w:t>
      </w:r>
      <w:r w:rsidR="00571437">
        <w:rPr>
          <w:spacing w:val="1"/>
          <w:sz w:val="24"/>
          <w:szCs w:val="24"/>
        </w:rPr>
        <w:t xml:space="preserve"> </w:t>
      </w:r>
      <w:r w:rsidR="00571437">
        <w:rPr>
          <w:sz w:val="24"/>
          <w:szCs w:val="24"/>
        </w:rPr>
        <w:t>the</w:t>
      </w:r>
      <w:r w:rsidR="00571437">
        <w:rPr>
          <w:spacing w:val="-1"/>
          <w:sz w:val="24"/>
          <w:szCs w:val="24"/>
        </w:rPr>
        <w:t xml:space="preserve"> </w:t>
      </w:r>
      <w:r w:rsidR="00571437">
        <w:rPr>
          <w:sz w:val="24"/>
          <w:szCs w:val="24"/>
        </w:rPr>
        <w:t xml:space="preserve">students </w:t>
      </w:r>
      <w:r w:rsidR="00E62D41">
        <w:rPr>
          <w:spacing w:val="3"/>
          <w:sz w:val="24"/>
          <w:szCs w:val="24"/>
        </w:rPr>
        <w:t>s</w:t>
      </w:r>
      <w:r w:rsidR="00E62D41">
        <w:rPr>
          <w:spacing w:val="-1"/>
          <w:sz w:val="24"/>
          <w:szCs w:val="24"/>
        </w:rPr>
        <w:t>e</w:t>
      </w:r>
      <w:r w:rsidR="00E62D41">
        <w:rPr>
          <w:sz w:val="24"/>
          <w:szCs w:val="24"/>
        </w:rPr>
        <w:t>lf-p</w:t>
      </w:r>
      <w:r w:rsidR="00E62D41">
        <w:rPr>
          <w:spacing w:val="-1"/>
          <w:sz w:val="24"/>
          <w:szCs w:val="24"/>
        </w:rPr>
        <w:t>r</w:t>
      </w:r>
      <w:r w:rsidR="00E62D41">
        <w:rPr>
          <w:sz w:val="24"/>
          <w:szCs w:val="24"/>
        </w:rPr>
        <w:t>opos</w:t>
      </w:r>
      <w:r w:rsidR="00E62D41">
        <w:rPr>
          <w:spacing w:val="-1"/>
          <w:sz w:val="24"/>
          <w:szCs w:val="24"/>
        </w:rPr>
        <w:t>e</w:t>
      </w:r>
      <w:r w:rsidR="00E62D41">
        <w:rPr>
          <w:sz w:val="24"/>
          <w:szCs w:val="24"/>
        </w:rPr>
        <w:t>d</w:t>
      </w:r>
      <w:r w:rsidR="00571437">
        <w:rPr>
          <w:sz w:val="24"/>
          <w:szCs w:val="24"/>
        </w:rPr>
        <w:t xml:space="preserve"> id</w:t>
      </w:r>
      <w:r w:rsidR="00571437">
        <w:rPr>
          <w:spacing w:val="1"/>
          <w:sz w:val="24"/>
          <w:szCs w:val="24"/>
        </w:rPr>
        <w:t>e</w:t>
      </w:r>
      <w:r w:rsidR="00571437">
        <w:rPr>
          <w:spacing w:val="-1"/>
          <w:sz w:val="24"/>
          <w:szCs w:val="24"/>
        </w:rPr>
        <w:t>a</w:t>
      </w:r>
      <w:r w:rsidR="00571437">
        <w:rPr>
          <w:sz w:val="24"/>
          <w:szCs w:val="24"/>
        </w:rPr>
        <w:t>s would</w:t>
      </w:r>
      <w:r w:rsidR="00571437">
        <w:rPr>
          <w:spacing w:val="3"/>
          <w:sz w:val="24"/>
          <w:szCs w:val="24"/>
        </w:rPr>
        <w:t xml:space="preserve"> </w:t>
      </w:r>
      <w:r w:rsidR="00571437">
        <w:rPr>
          <w:sz w:val="24"/>
          <w:szCs w:val="24"/>
        </w:rPr>
        <w:t xml:space="preserve">be </w:t>
      </w:r>
      <w:r w:rsidR="00571437">
        <w:rPr>
          <w:spacing w:val="-1"/>
          <w:sz w:val="24"/>
          <w:szCs w:val="24"/>
        </w:rPr>
        <w:t>e</w:t>
      </w:r>
      <w:r w:rsidR="00571437">
        <w:rPr>
          <w:sz w:val="24"/>
          <w:szCs w:val="24"/>
        </w:rPr>
        <w:t>qu</w:t>
      </w:r>
      <w:r w:rsidR="00571437">
        <w:rPr>
          <w:spacing w:val="-1"/>
          <w:sz w:val="24"/>
          <w:szCs w:val="24"/>
        </w:rPr>
        <w:t>a</w:t>
      </w:r>
      <w:r w:rsidR="00571437">
        <w:rPr>
          <w:sz w:val="24"/>
          <w:szCs w:val="24"/>
        </w:rPr>
        <w:t>l</w:t>
      </w:r>
      <w:r w:rsidR="00571437">
        <w:rPr>
          <w:spacing w:val="10"/>
          <w:sz w:val="24"/>
          <w:szCs w:val="24"/>
        </w:rPr>
        <w:t>l</w:t>
      </w:r>
      <w:r w:rsidR="00571437">
        <w:rPr>
          <w:sz w:val="24"/>
          <w:szCs w:val="24"/>
        </w:rPr>
        <w:t>y</w:t>
      </w:r>
      <w:r w:rsidR="00571437">
        <w:rPr>
          <w:spacing w:val="-10"/>
          <w:sz w:val="24"/>
          <w:szCs w:val="24"/>
        </w:rPr>
        <w:t xml:space="preserve"> </w:t>
      </w:r>
      <w:r w:rsidR="00571437">
        <w:rPr>
          <w:spacing w:val="-1"/>
          <w:sz w:val="24"/>
          <w:szCs w:val="24"/>
        </w:rPr>
        <w:t>a</w:t>
      </w:r>
      <w:r w:rsidR="00571437">
        <w:rPr>
          <w:sz w:val="24"/>
          <w:szCs w:val="24"/>
        </w:rPr>
        <w:t>p</w:t>
      </w:r>
      <w:r w:rsidR="00571437">
        <w:rPr>
          <w:spacing w:val="2"/>
          <w:sz w:val="24"/>
          <w:szCs w:val="24"/>
        </w:rPr>
        <w:t>p</w:t>
      </w:r>
      <w:r w:rsidR="00571437">
        <w:rPr>
          <w:spacing w:val="-1"/>
          <w:sz w:val="24"/>
          <w:szCs w:val="24"/>
        </w:rPr>
        <w:t>rec</w:t>
      </w:r>
      <w:r w:rsidR="00571437">
        <w:rPr>
          <w:sz w:val="24"/>
          <w:szCs w:val="24"/>
        </w:rPr>
        <w:t>i</w:t>
      </w:r>
      <w:r w:rsidR="00571437">
        <w:rPr>
          <w:spacing w:val="-1"/>
          <w:sz w:val="24"/>
          <w:szCs w:val="24"/>
        </w:rPr>
        <w:t>a</w:t>
      </w:r>
      <w:r w:rsidR="00571437">
        <w:rPr>
          <w:spacing w:val="3"/>
          <w:sz w:val="24"/>
          <w:szCs w:val="24"/>
        </w:rPr>
        <w:t>t</w:t>
      </w:r>
      <w:r w:rsidR="00571437">
        <w:rPr>
          <w:spacing w:val="-1"/>
          <w:sz w:val="24"/>
          <w:szCs w:val="24"/>
        </w:rPr>
        <w:t>e</w:t>
      </w:r>
      <w:r w:rsidR="00571437">
        <w:rPr>
          <w:sz w:val="24"/>
          <w:szCs w:val="24"/>
        </w:rPr>
        <w:t>d, provid</w:t>
      </w:r>
      <w:r w:rsidR="00571437">
        <w:rPr>
          <w:spacing w:val="-1"/>
          <w:sz w:val="24"/>
          <w:szCs w:val="24"/>
        </w:rPr>
        <w:t>e</w:t>
      </w:r>
      <w:r w:rsidR="00571437">
        <w:rPr>
          <w:sz w:val="24"/>
          <w:szCs w:val="24"/>
        </w:rPr>
        <w:t>d th</w:t>
      </w:r>
      <w:r w:rsidR="00571437">
        <w:rPr>
          <w:spacing w:val="6"/>
          <w:sz w:val="24"/>
          <w:szCs w:val="24"/>
        </w:rPr>
        <w:t>e</w:t>
      </w:r>
      <w:r w:rsidR="00571437">
        <w:rPr>
          <w:sz w:val="24"/>
          <w:szCs w:val="24"/>
        </w:rPr>
        <w:t>y</w:t>
      </w:r>
      <w:r w:rsidR="00571437">
        <w:rPr>
          <w:spacing w:val="-10"/>
          <w:sz w:val="24"/>
          <w:szCs w:val="24"/>
        </w:rPr>
        <w:t xml:space="preserve"> </w:t>
      </w:r>
      <w:r w:rsidR="00571437">
        <w:rPr>
          <w:spacing w:val="1"/>
          <w:sz w:val="24"/>
          <w:szCs w:val="24"/>
        </w:rPr>
        <w:t>a</w:t>
      </w:r>
      <w:r w:rsidR="00571437">
        <w:rPr>
          <w:spacing w:val="-1"/>
          <w:sz w:val="24"/>
          <w:szCs w:val="24"/>
        </w:rPr>
        <w:t>r</w:t>
      </w:r>
      <w:r w:rsidR="00571437">
        <w:rPr>
          <w:sz w:val="24"/>
          <w:szCs w:val="24"/>
        </w:rPr>
        <w:t>e</w:t>
      </w:r>
      <w:r w:rsidR="00571437">
        <w:rPr>
          <w:spacing w:val="-1"/>
          <w:sz w:val="24"/>
          <w:szCs w:val="24"/>
        </w:rPr>
        <w:t xml:space="preserve"> </w:t>
      </w:r>
      <w:r w:rsidR="00571437">
        <w:rPr>
          <w:sz w:val="24"/>
          <w:szCs w:val="24"/>
        </w:rPr>
        <w:t>in a</w:t>
      </w:r>
      <w:r w:rsidR="00571437">
        <w:rPr>
          <w:spacing w:val="-1"/>
          <w:sz w:val="24"/>
          <w:szCs w:val="24"/>
        </w:rPr>
        <w:t>cc</w:t>
      </w:r>
      <w:r w:rsidR="00571437">
        <w:rPr>
          <w:spacing w:val="5"/>
          <w:sz w:val="24"/>
          <w:szCs w:val="24"/>
        </w:rPr>
        <w:t>o</w:t>
      </w:r>
      <w:r w:rsidR="00571437">
        <w:rPr>
          <w:spacing w:val="-1"/>
          <w:sz w:val="24"/>
          <w:szCs w:val="24"/>
        </w:rPr>
        <w:t>r</w:t>
      </w:r>
      <w:r w:rsidR="00571437">
        <w:rPr>
          <w:sz w:val="24"/>
          <w:szCs w:val="24"/>
        </w:rPr>
        <w:t>d</w:t>
      </w:r>
      <w:r w:rsidR="00571437">
        <w:rPr>
          <w:spacing w:val="-3"/>
          <w:sz w:val="24"/>
          <w:szCs w:val="24"/>
        </w:rPr>
        <w:t>a</w:t>
      </w:r>
      <w:r w:rsidR="00571437">
        <w:rPr>
          <w:sz w:val="24"/>
          <w:szCs w:val="24"/>
        </w:rPr>
        <w:t>n</w:t>
      </w:r>
      <w:r w:rsidR="00571437">
        <w:rPr>
          <w:spacing w:val="-1"/>
          <w:sz w:val="24"/>
          <w:szCs w:val="24"/>
        </w:rPr>
        <w:t>c</w:t>
      </w:r>
      <w:r w:rsidR="00571437">
        <w:rPr>
          <w:sz w:val="24"/>
          <w:szCs w:val="24"/>
        </w:rPr>
        <w:t>e</w:t>
      </w:r>
      <w:r w:rsidR="00571437">
        <w:rPr>
          <w:spacing w:val="1"/>
          <w:sz w:val="24"/>
          <w:szCs w:val="24"/>
        </w:rPr>
        <w:t xml:space="preserve"> </w:t>
      </w:r>
      <w:r w:rsidR="00571437">
        <w:rPr>
          <w:sz w:val="24"/>
          <w:szCs w:val="24"/>
        </w:rPr>
        <w:t>with the</w:t>
      </w:r>
      <w:r w:rsidR="00571437">
        <w:rPr>
          <w:spacing w:val="-1"/>
          <w:sz w:val="24"/>
          <w:szCs w:val="24"/>
        </w:rPr>
        <w:t xml:space="preserve"> c</w:t>
      </w:r>
      <w:r w:rsidR="00571437">
        <w:rPr>
          <w:sz w:val="24"/>
          <w:szCs w:val="24"/>
        </w:rPr>
        <w:t>ourse</w:t>
      </w:r>
      <w:r w:rsidR="00571437">
        <w:rPr>
          <w:spacing w:val="-3"/>
          <w:sz w:val="24"/>
          <w:szCs w:val="24"/>
        </w:rPr>
        <w:t xml:space="preserve"> </w:t>
      </w:r>
      <w:r w:rsidR="00571437">
        <w:rPr>
          <w:spacing w:val="-1"/>
          <w:sz w:val="24"/>
          <w:szCs w:val="24"/>
        </w:rPr>
        <w:t>c</w:t>
      </w:r>
      <w:r w:rsidR="00571437">
        <w:rPr>
          <w:spacing w:val="2"/>
          <w:sz w:val="24"/>
          <w:szCs w:val="24"/>
        </w:rPr>
        <w:t>o</w:t>
      </w:r>
      <w:r w:rsidR="00571437">
        <w:rPr>
          <w:sz w:val="24"/>
          <w:szCs w:val="24"/>
        </w:rPr>
        <w:t>ntent.</w:t>
      </w:r>
    </w:p>
    <w:p w:rsidR="00941519" w:rsidRDefault="00EB0EAD">
      <w:pPr>
        <w:spacing w:line="220" w:lineRule="exact"/>
        <w:ind w:left="820"/>
        <w:rPr>
          <w:sz w:val="24"/>
          <w:szCs w:val="24"/>
        </w:rPr>
      </w:pPr>
      <w:r>
        <w:pict>
          <v:shape id="_x0000_s1028" type="#_x0000_t75" style="position:absolute;left:0;text-align:left;margin-left:72.7pt;margin-top:4.9pt;width:4.3pt;height:18.9pt;z-index:-251659264;mso-position-horizontal-relative:page">
            <v:imagedata r:id="rId6" o:title=""/>
            <w10:wrap anchorx="page"/>
          </v:shape>
        </w:pict>
      </w:r>
      <w:r w:rsidR="00571437">
        <w:rPr>
          <w:position w:val="1"/>
          <w:sz w:val="24"/>
          <w:szCs w:val="24"/>
        </w:rPr>
        <w:t>The</w:t>
      </w:r>
      <w:r w:rsidR="00571437">
        <w:rPr>
          <w:spacing w:val="-1"/>
          <w:position w:val="1"/>
          <w:sz w:val="24"/>
          <w:szCs w:val="24"/>
        </w:rPr>
        <w:t xml:space="preserve"> </w:t>
      </w:r>
      <w:r w:rsidR="00571437">
        <w:rPr>
          <w:spacing w:val="-2"/>
          <w:position w:val="1"/>
          <w:sz w:val="24"/>
          <w:szCs w:val="24"/>
        </w:rPr>
        <w:t>g</w:t>
      </w:r>
      <w:r w:rsidR="00571437">
        <w:rPr>
          <w:position w:val="1"/>
          <w:sz w:val="24"/>
          <w:szCs w:val="24"/>
        </w:rPr>
        <w:t>r</w:t>
      </w:r>
      <w:r w:rsidR="00571437">
        <w:rPr>
          <w:spacing w:val="-1"/>
          <w:position w:val="1"/>
          <w:sz w:val="24"/>
          <w:szCs w:val="24"/>
        </w:rPr>
        <w:t>o</w:t>
      </w:r>
      <w:r w:rsidR="00571437">
        <w:rPr>
          <w:position w:val="1"/>
          <w:sz w:val="24"/>
          <w:szCs w:val="24"/>
        </w:rPr>
        <w:t xml:space="preserve">up should </w:t>
      </w:r>
      <w:r w:rsidR="00571437">
        <w:rPr>
          <w:spacing w:val="-1"/>
          <w:position w:val="1"/>
          <w:sz w:val="24"/>
          <w:szCs w:val="24"/>
        </w:rPr>
        <w:t>c</w:t>
      </w:r>
      <w:r w:rsidR="00571437">
        <w:rPr>
          <w:position w:val="1"/>
          <w:sz w:val="24"/>
          <w:szCs w:val="24"/>
        </w:rPr>
        <w:t>onsist of 2 to 4</w:t>
      </w:r>
      <w:r w:rsidR="00571437">
        <w:rPr>
          <w:spacing w:val="1"/>
          <w:position w:val="1"/>
          <w:sz w:val="24"/>
          <w:szCs w:val="24"/>
        </w:rPr>
        <w:t xml:space="preserve"> </w:t>
      </w:r>
      <w:r w:rsidR="00571437">
        <w:rPr>
          <w:position w:val="1"/>
          <w:sz w:val="24"/>
          <w:szCs w:val="24"/>
        </w:rPr>
        <w:t>m</w:t>
      </w:r>
      <w:r w:rsidR="00571437">
        <w:rPr>
          <w:spacing w:val="-1"/>
          <w:position w:val="1"/>
          <w:sz w:val="24"/>
          <w:szCs w:val="24"/>
        </w:rPr>
        <w:t>e</w:t>
      </w:r>
      <w:r w:rsidR="00571437">
        <w:rPr>
          <w:position w:val="1"/>
          <w:sz w:val="24"/>
          <w:szCs w:val="24"/>
        </w:rPr>
        <w:t>mbe</w:t>
      </w:r>
      <w:r w:rsidR="00571437">
        <w:rPr>
          <w:spacing w:val="-1"/>
          <w:position w:val="1"/>
          <w:sz w:val="24"/>
          <w:szCs w:val="24"/>
        </w:rPr>
        <w:t>r</w:t>
      </w:r>
      <w:r w:rsidR="00571437">
        <w:rPr>
          <w:position w:val="1"/>
          <w:sz w:val="24"/>
          <w:szCs w:val="24"/>
        </w:rPr>
        <w:t>s d</w:t>
      </w:r>
      <w:r w:rsidR="00571437">
        <w:rPr>
          <w:spacing w:val="-1"/>
          <w:position w:val="1"/>
          <w:sz w:val="24"/>
          <w:szCs w:val="24"/>
        </w:rPr>
        <w:t>e</w:t>
      </w:r>
      <w:r w:rsidR="00571437">
        <w:rPr>
          <w:position w:val="1"/>
          <w:sz w:val="24"/>
          <w:szCs w:val="24"/>
        </w:rPr>
        <w:t>p</w:t>
      </w:r>
      <w:r w:rsidR="00571437">
        <w:rPr>
          <w:spacing w:val="-1"/>
          <w:position w:val="1"/>
          <w:sz w:val="24"/>
          <w:szCs w:val="24"/>
        </w:rPr>
        <w:t>e</w:t>
      </w:r>
      <w:r w:rsidR="00571437">
        <w:rPr>
          <w:spacing w:val="2"/>
          <w:position w:val="1"/>
          <w:sz w:val="24"/>
          <w:szCs w:val="24"/>
        </w:rPr>
        <w:t>n</w:t>
      </w:r>
      <w:r w:rsidR="00571437">
        <w:rPr>
          <w:position w:val="1"/>
          <w:sz w:val="24"/>
          <w:szCs w:val="24"/>
        </w:rPr>
        <w:t>ding</w:t>
      </w:r>
      <w:r w:rsidR="00571437">
        <w:rPr>
          <w:spacing w:val="-4"/>
          <w:position w:val="1"/>
          <w:sz w:val="24"/>
          <w:szCs w:val="24"/>
        </w:rPr>
        <w:t xml:space="preserve"> </w:t>
      </w:r>
      <w:r w:rsidR="00571437">
        <w:rPr>
          <w:position w:val="1"/>
          <w:sz w:val="24"/>
          <w:szCs w:val="24"/>
        </w:rPr>
        <w:t>upon the s</w:t>
      </w:r>
      <w:r w:rsidR="00571437">
        <w:rPr>
          <w:spacing w:val="-1"/>
          <w:position w:val="1"/>
          <w:sz w:val="24"/>
          <w:szCs w:val="24"/>
        </w:rPr>
        <w:t>c</w:t>
      </w:r>
      <w:r w:rsidR="00571437">
        <w:rPr>
          <w:position w:val="1"/>
          <w:sz w:val="24"/>
          <w:szCs w:val="24"/>
        </w:rPr>
        <w:t>o</w:t>
      </w:r>
      <w:r w:rsidR="00571437">
        <w:rPr>
          <w:spacing w:val="2"/>
          <w:position w:val="1"/>
          <w:sz w:val="24"/>
          <w:szCs w:val="24"/>
        </w:rPr>
        <w:t>p</w:t>
      </w:r>
      <w:r w:rsidR="00571437">
        <w:rPr>
          <w:position w:val="1"/>
          <w:sz w:val="24"/>
          <w:szCs w:val="24"/>
        </w:rPr>
        <w:t>e</w:t>
      </w:r>
      <w:r w:rsidR="00571437">
        <w:rPr>
          <w:spacing w:val="-1"/>
          <w:position w:val="1"/>
          <w:sz w:val="24"/>
          <w:szCs w:val="24"/>
        </w:rPr>
        <w:t xml:space="preserve"> </w:t>
      </w:r>
      <w:r w:rsidR="00571437">
        <w:rPr>
          <w:position w:val="1"/>
          <w:sz w:val="24"/>
          <w:szCs w:val="24"/>
        </w:rPr>
        <w:t>of t</w:t>
      </w:r>
      <w:r w:rsidR="00571437">
        <w:rPr>
          <w:spacing w:val="5"/>
          <w:position w:val="1"/>
          <w:sz w:val="24"/>
          <w:szCs w:val="24"/>
        </w:rPr>
        <w:t>h</w:t>
      </w:r>
      <w:r w:rsidR="00571437">
        <w:rPr>
          <w:position w:val="1"/>
          <w:sz w:val="24"/>
          <w:szCs w:val="24"/>
        </w:rPr>
        <w:t>e</w:t>
      </w:r>
      <w:r w:rsidR="00571437">
        <w:rPr>
          <w:spacing w:val="-1"/>
          <w:position w:val="1"/>
          <w:sz w:val="24"/>
          <w:szCs w:val="24"/>
        </w:rPr>
        <w:t xml:space="preserve"> </w:t>
      </w:r>
      <w:r w:rsidR="00571437">
        <w:rPr>
          <w:position w:val="1"/>
          <w:sz w:val="24"/>
          <w:szCs w:val="24"/>
        </w:rPr>
        <w:t>proj</w:t>
      </w:r>
      <w:r w:rsidR="00571437">
        <w:rPr>
          <w:spacing w:val="-1"/>
          <w:position w:val="1"/>
          <w:sz w:val="24"/>
          <w:szCs w:val="24"/>
        </w:rPr>
        <w:t>ec</w:t>
      </w:r>
      <w:r w:rsidR="00571437">
        <w:rPr>
          <w:position w:val="1"/>
          <w:sz w:val="24"/>
          <w:szCs w:val="24"/>
        </w:rPr>
        <w:t>t.</w:t>
      </w:r>
    </w:p>
    <w:p w:rsidR="00941519" w:rsidRDefault="00571437">
      <w:pPr>
        <w:spacing w:before="65" w:line="259" w:lineRule="auto"/>
        <w:ind w:left="820" w:right="823"/>
        <w:rPr>
          <w:sz w:val="24"/>
          <w:szCs w:val="24"/>
        </w:rPr>
      </w:pPr>
      <w:r>
        <w:rPr>
          <w:sz w:val="24"/>
          <w:szCs w:val="24"/>
        </w:rPr>
        <w:t>The</w:t>
      </w:r>
      <w:r>
        <w:rPr>
          <w:spacing w:val="-1"/>
          <w:sz w:val="24"/>
          <w:szCs w:val="24"/>
        </w:rPr>
        <w:t xml:space="preserve"> </w:t>
      </w:r>
      <w:r>
        <w:rPr>
          <w:sz w:val="24"/>
          <w:szCs w:val="24"/>
        </w:rPr>
        <w:t>pr</w:t>
      </w:r>
      <w:r>
        <w:rPr>
          <w:spacing w:val="-1"/>
          <w:sz w:val="24"/>
          <w:szCs w:val="24"/>
        </w:rPr>
        <w:t>o</w:t>
      </w:r>
      <w:r>
        <w:rPr>
          <w:sz w:val="24"/>
          <w:szCs w:val="24"/>
        </w:rPr>
        <w:t>pos</w:t>
      </w:r>
      <w:r>
        <w:rPr>
          <w:spacing w:val="-1"/>
          <w:sz w:val="24"/>
          <w:szCs w:val="24"/>
        </w:rPr>
        <w:t>a</w:t>
      </w:r>
      <w:r>
        <w:rPr>
          <w:sz w:val="24"/>
          <w:szCs w:val="24"/>
        </w:rPr>
        <w:t>l should be subm</w:t>
      </w:r>
      <w:r>
        <w:rPr>
          <w:spacing w:val="2"/>
          <w:sz w:val="24"/>
          <w:szCs w:val="24"/>
        </w:rPr>
        <w:t>i</w:t>
      </w:r>
      <w:r>
        <w:rPr>
          <w:sz w:val="24"/>
          <w:szCs w:val="24"/>
        </w:rPr>
        <w:t>tted in h</w:t>
      </w:r>
      <w:r>
        <w:rPr>
          <w:spacing w:val="-1"/>
          <w:sz w:val="24"/>
          <w:szCs w:val="24"/>
        </w:rPr>
        <w:t>a</w:t>
      </w:r>
      <w:r>
        <w:rPr>
          <w:sz w:val="24"/>
          <w:szCs w:val="24"/>
        </w:rPr>
        <w:t>rd</w:t>
      </w:r>
      <w:r>
        <w:rPr>
          <w:spacing w:val="-1"/>
          <w:sz w:val="24"/>
          <w:szCs w:val="24"/>
        </w:rPr>
        <w:t xml:space="preserve"> </w:t>
      </w:r>
      <w:r>
        <w:rPr>
          <w:spacing w:val="-3"/>
          <w:sz w:val="24"/>
          <w:szCs w:val="24"/>
        </w:rPr>
        <w:t>c</w:t>
      </w:r>
      <w:r>
        <w:rPr>
          <w:sz w:val="24"/>
          <w:szCs w:val="24"/>
        </w:rPr>
        <w:t>o</w:t>
      </w:r>
      <w:r>
        <w:rPr>
          <w:spacing w:val="10"/>
          <w:sz w:val="24"/>
          <w:szCs w:val="24"/>
        </w:rPr>
        <w:t>p</w:t>
      </w:r>
      <w:r>
        <w:rPr>
          <w:sz w:val="24"/>
          <w:szCs w:val="24"/>
        </w:rPr>
        <w:t>y</w:t>
      </w:r>
      <w:r>
        <w:rPr>
          <w:spacing w:val="-10"/>
          <w:sz w:val="24"/>
          <w:szCs w:val="24"/>
        </w:rPr>
        <w:t xml:space="preserve"> </w:t>
      </w:r>
      <w:r>
        <w:rPr>
          <w:sz w:val="24"/>
          <w:szCs w:val="24"/>
        </w:rPr>
        <w:t>o</w:t>
      </w:r>
      <w:r>
        <w:rPr>
          <w:spacing w:val="3"/>
          <w:sz w:val="24"/>
          <w:szCs w:val="24"/>
        </w:rPr>
        <w:t>n</w:t>
      </w:r>
      <w:r>
        <w:rPr>
          <w:spacing w:val="5"/>
          <w:sz w:val="24"/>
          <w:szCs w:val="24"/>
        </w:rPr>
        <w:t>l</w:t>
      </w:r>
      <w:r>
        <w:rPr>
          <w:sz w:val="24"/>
          <w:szCs w:val="24"/>
        </w:rPr>
        <w:t>y</w:t>
      </w:r>
      <w:r>
        <w:rPr>
          <w:spacing w:val="-10"/>
          <w:sz w:val="24"/>
          <w:szCs w:val="24"/>
        </w:rPr>
        <w:t xml:space="preserve"> </w:t>
      </w:r>
      <w:r>
        <w:rPr>
          <w:spacing w:val="-1"/>
          <w:sz w:val="24"/>
          <w:szCs w:val="24"/>
        </w:rPr>
        <w:t>a</w:t>
      </w:r>
      <w:r>
        <w:rPr>
          <w:sz w:val="24"/>
          <w:szCs w:val="24"/>
        </w:rPr>
        <w:t xml:space="preserve">nd must be in the </w:t>
      </w:r>
      <w:r>
        <w:rPr>
          <w:spacing w:val="3"/>
          <w:sz w:val="24"/>
          <w:szCs w:val="24"/>
        </w:rPr>
        <w:t>t</w:t>
      </w:r>
      <w:r>
        <w:rPr>
          <w:spacing w:val="-1"/>
          <w:sz w:val="24"/>
          <w:szCs w:val="24"/>
        </w:rPr>
        <w:t>e</w:t>
      </w:r>
      <w:r>
        <w:rPr>
          <w:sz w:val="24"/>
          <w:szCs w:val="24"/>
        </w:rPr>
        <w:t>m</w:t>
      </w:r>
      <w:r>
        <w:rPr>
          <w:spacing w:val="1"/>
          <w:sz w:val="24"/>
          <w:szCs w:val="24"/>
        </w:rPr>
        <w:t>p</w:t>
      </w:r>
      <w:r>
        <w:rPr>
          <w:sz w:val="24"/>
          <w:szCs w:val="24"/>
        </w:rPr>
        <w:t>l</w:t>
      </w:r>
      <w:r>
        <w:rPr>
          <w:spacing w:val="-1"/>
          <w:sz w:val="24"/>
          <w:szCs w:val="24"/>
        </w:rPr>
        <w:t>a</w:t>
      </w:r>
      <w:r>
        <w:rPr>
          <w:sz w:val="24"/>
          <w:szCs w:val="24"/>
        </w:rPr>
        <w:t>te</w:t>
      </w:r>
      <w:r>
        <w:rPr>
          <w:spacing w:val="-6"/>
          <w:sz w:val="24"/>
          <w:szCs w:val="24"/>
        </w:rPr>
        <w:t xml:space="preserve"> </w:t>
      </w:r>
      <w:r>
        <w:rPr>
          <w:sz w:val="24"/>
          <w:szCs w:val="24"/>
        </w:rPr>
        <w:t>discuss</w:t>
      </w:r>
      <w:r>
        <w:rPr>
          <w:spacing w:val="-1"/>
          <w:sz w:val="24"/>
          <w:szCs w:val="24"/>
        </w:rPr>
        <w:t>e</w:t>
      </w:r>
      <w:r>
        <w:rPr>
          <w:sz w:val="24"/>
          <w:szCs w:val="24"/>
        </w:rPr>
        <w:t>d b</w:t>
      </w:r>
      <w:r>
        <w:rPr>
          <w:spacing w:val="-1"/>
          <w:sz w:val="24"/>
          <w:szCs w:val="24"/>
        </w:rPr>
        <w:t>e</w:t>
      </w:r>
      <w:r>
        <w:rPr>
          <w:sz w:val="24"/>
          <w:szCs w:val="24"/>
        </w:rPr>
        <w:t>low.</w:t>
      </w:r>
    </w:p>
    <w:p w:rsidR="00941519" w:rsidRDefault="00EB0EAD">
      <w:pPr>
        <w:spacing w:line="260" w:lineRule="exact"/>
        <w:ind w:left="820"/>
        <w:rPr>
          <w:sz w:val="24"/>
          <w:szCs w:val="24"/>
        </w:rPr>
      </w:pPr>
      <w:r>
        <w:pict>
          <v:shape id="_x0000_s1027" type="#_x0000_t75" style="position:absolute;left:0;text-align:left;margin-left:72.7pt;margin-top:5.3pt;width:4.3pt;height:62.7pt;z-index:-251658240;mso-position-horizontal-relative:page">
            <v:imagedata r:id="rId7" o:title=""/>
            <w10:wrap anchorx="page"/>
          </v:shape>
        </w:pict>
      </w:r>
      <w:r w:rsidR="00571437">
        <w:rPr>
          <w:sz w:val="24"/>
          <w:szCs w:val="24"/>
        </w:rPr>
        <w:t xml:space="preserve">No </w:t>
      </w:r>
      <w:r w:rsidR="00571437">
        <w:rPr>
          <w:spacing w:val="-1"/>
          <w:sz w:val="24"/>
          <w:szCs w:val="24"/>
        </w:rPr>
        <w:t>ha</w:t>
      </w:r>
      <w:r w:rsidR="00571437">
        <w:rPr>
          <w:sz w:val="24"/>
          <w:szCs w:val="24"/>
        </w:rPr>
        <w:t>nd w</w:t>
      </w:r>
      <w:r w:rsidR="00571437">
        <w:rPr>
          <w:spacing w:val="-1"/>
          <w:sz w:val="24"/>
          <w:szCs w:val="24"/>
        </w:rPr>
        <w:t>r</w:t>
      </w:r>
      <w:r w:rsidR="00571437">
        <w:rPr>
          <w:sz w:val="24"/>
          <w:szCs w:val="24"/>
        </w:rPr>
        <w:t xml:space="preserve">itten </w:t>
      </w:r>
      <w:r w:rsidR="00571437">
        <w:rPr>
          <w:spacing w:val="-1"/>
          <w:sz w:val="24"/>
          <w:szCs w:val="24"/>
        </w:rPr>
        <w:t>a</w:t>
      </w:r>
      <w:r w:rsidR="00571437">
        <w:rPr>
          <w:sz w:val="24"/>
          <w:szCs w:val="24"/>
        </w:rPr>
        <w:t>nd</w:t>
      </w:r>
      <w:r w:rsidR="00571437">
        <w:rPr>
          <w:spacing w:val="3"/>
          <w:sz w:val="24"/>
          <w:szCs w:val="24"/>
        </w:rPr>
        <w:t xml:space="preserve"> </w:t>
      </w:r>
      <w:r w:rsidR="00571437">
        <w:rPr>
          <w:spacing w:val="-1"/>
          <w:sz w:val="24"/>
          <w:szCs w:val="24"/>
        </w:rPr>
        <w:t>e</w:t>
      </w:r>
      <w:r w:rsidR="00571437">
        <w:rPr>
          <w:sz w:val="24"/>
          <w:szCs w:val="24"/>
        </w:rPr>
        <w:t>m</w:t>
      </w:r>
      <w:r w:rsidR="00571437">
        <w:rPr>
          <w:spacing w:val="1"/>
          <w:sz w:val="24"/>
          <w:szCs w:val="24"/>
        </w:rPr>
        <w:t>a</w:t>
      </w:r>
      <w:r w:rsidR="00571437">
        <w:rPr>
          <w:sz w:val="24"/>
          <w:szCs w:val="24"/>
        </w:rPr>
        <w:t>il</w:t>
      </w:r>
      <w:r w:rsidR="00571437">
        <w:rPr>
          <w:spacing w:val="-1"/>
          <w:sz w:val="24"/>
          <w:szCs w:val="24"/>
        </w:rPr>
        <w:t>e</w:t>
      </w:r>
      <w:r w:rsidR="00571437">
        <w:rPr>
          <w:sz w:val="24"/>
          <w:szCs w:val="24"/>
        </w:rPr>
        <w:t>d p</w:t>
      </w:r>
      <w:r w:rsidR="00571437">
        <w:rPr>
          <w:spacing w:val="-1"/>
          <w:sz w:val="24"/>
          <w:szCs w:val="24"/>
        </w:rPr>
        <w:t>r</w:t>
      </w:r>
      <w:r w:rsidR="00571437">
        <w:rPr>
          <w:sz w:val="24"/>
          <w:szCs w:val="24"/>
        </w:rPr>
        <w:t>opos</w:t>
      </w:r>
      <w:r w:rsidR="00571437">
        <w:rPr>
          <w:spacing w:val="-1"/>
          <w:sz w:val="24"/>
          <w:szCs w:val="24"/>
        </w:rPr>
        <w:t>a</w:t>
      </w:r>
      <w:r w:rsidR="00571437">
        <w:rPr>
          <w:sz w:val="24"/>
          <w:szCs w:val="24"/>
        </w:rPr>
        <w:t>l will be</w:t>
      </w:r>
      <w:r w:rsidR="00571437">
        <w:rPr>
          <w:spacing w:val="-1"/>
          <w:sz w:val="24"/>
          <w:szCs w:val="24"/>
        </w:rPr>
        <w:t xml:space="preserve"> acc</w:t>
      </w:r>
      <w:r w:rsidR="00571437">
        <w:rPr>
          <w:spacing w:val="1"/>
          <w:sz w:val="24"/>
          <w:szCs w:val="24"/>
        </w:rPr>
        <w:t>e</w:t>
      </w:r>
      <w:r w:rsidR="00571437">
        <w:rPr>
          <w:sz w:val="24"/>
          <w:szCs w:val="24"/>
        </w:rPr>
        <w:t>pted</w:t>
      </w:r>
    </w:p>
    <w:p w:rsidR="00941519" w:rsidRDefault="00571437">
      <w:pPr>
        <w:spacing w:before="14" w:line="254" w:lineRule="auto"/>
        <w:ind w:left="820" w:right="1068"/>
        <w:rPr>
          <w:sz w:val="24"/>
          <w:szCs w:val="24"/>
        </w:rPr>
      </w:pPr>
      <w:r>
        <w:rPr>
          <w:sz w:val="24"/>
          <w:szCs w:val="24"/>
        </w:rPr>
        <w:t>The</w:t>
      </w:r>
      <w:r>
        <w:rPr>
          <w:spacing w:val="-1"/>
          <w:sz w:val="24"/>
          <w:szCs w:val="24"/>
        </w:rPr>
        <w:t xml:space="preserve"> </w:t>
      </w:r>
      <w:r>
        <w:rPr>
          <w:sz w:val="24"/>
          <w:szCs w:val="24"/>
        </w:rPr>
        <w:t>students a</w:t>
      </w:r>
      <w:r>
        <w:rPr>
          <w:spacing w:val="-1"/>
          <w:sz w:val="24"/>
          <w:szCs w:val="24"/>
        </w:rPr>
        <w:t>r</w:t>
      </w:r>
      <w:r>
        <w:rPr>
          <w:sz w:val="24"/>
          <w:szCs w:val="24"/>
        </w:rPr>
        <w:t>e</w:t>
      </w:r>
      <w:r>
        <w:rPr>
          <w:spacing w:val="-1"/>
          <w:sz w:val="24"/>
          <w:szCs w:val="24"/>
        </w:rPr>
        <w:t xml:space="preserve"> a</w:t>
      </w:r>
      <w:r>
        <w:rPr>
          <w:sz w:val="24"/>
          <w:szCs w:val="24"/>
        </w:rPr>
        <w:t>dvice</w:t>
      </w:r>
      <w:r>
        <w:rPr>
          <w:spacing w:val="-1"/>
          <w:sz w:val="24"/>
          <w:szCs w:val="24"/>
        </w:rPr>
        <w:t xml:space="preserve"> </w:t>
      </w:r>
      <w:r>
        <w:rPr>
          <w:spacing w:val="5"/>
          <w:sz w:val="24"/>
          <w:szCs w:val="24"/>
        </w:rPr>
        <w:t>t</w:t>
      </w:r>
      <w:r>
        <w:rPr>
          <w:sz w:val="24"/>
          <w:szCs w:val="24"/>
        </w:rPr>
        <w:t>o s</w:t>
      </w:r>
      <w:r>
        <w:rPr>
          <w:spacing w:val="1"/>
          <w:sz w:val="24"/>
          <w:szCs w:val="24"/>
        </w:rPr>
        <w:t>t</w:t>
      </w:r>
      <w:r>
        <w:rPr>
          <w:spacing w:val="-1"/>
          <w:sz w:val="24"/>
          <w:szCs w:val="24"/>
        </w:rPr>
        <w:t>a</w:t>
      </w:r>
      <w:r>
        <w:rPr>
          <w:sz w:val="24"/>
          <w:szCs w:val="24"/>
        </w:rPr>
        <w:t>rt worki</w:t>
      </w:r>
      <w:r>
        <w:rPr>
          <w:spacing w:val="2"/>
          <w:sz w:val="24"/>
          <w:szCs w:val="24"/>
        </w:rPr>
        <w:t>n</w:t>
      </w:r>
      <w:r>
        <w:rPr>
          <w:sz w:val="24"/>
          <w:szCs w:val="24"/>
        </w:rPr>
        <w:t>g</w:t>
      </w:r>
      <w:r>
        <w:rPr>
          <w:spacing w:val="-5"/>
          <w:sz w:val="24"/>
          <w:szCs w:val="24"/>
        </w:rPr>
        <w:t xml:space="preserve"> </w:t>
      </w:r>
      <w:r>
        <w:rPr>
          <w:sz w:val="24"/>
          <w:szCs w:val="24"/>
        </w:rPr>
        <w:t xml:space="preserve">on the </w:t>
      </w:r>
      <w:r>
        <w:rPr>
          <w:spacing w:val="2"/>
          <w:sz w:val="24"/>
          <w:szCs w:val="24"/>
        </w:rPr>
        <w:t>pr</w:t>
      </w:r>
      <w:r>
        <w:rPr>
          <w:sz w:val="24"/>
          <w:szCs w:val="24"/>
        </w:rPr>
        <w:t>oje</w:t>
      </w:r>
      <w:r>
        <w:rPr>
          <w:spacing w:val="-1"/>
          <w:sz w:val="24"/>
          <w:szCs w:val="24"/>
        </w:rPr>
        <w:t>c</w:t>
      </w:r>
      <w:r>
        <w:rPr>
          <w:sz w:val="24"/>
          <w:szCs w:val="24"/>
        </w:rPr>
        <w:t>t soon</w:t>
      </w:r>
      <w:r>
        <w:rPr>
          <w:spacing w:val="1"/>
          <w:sz w:val="24"/>
          <w:szCs w:val="24"/>
        </w:rPr>
        <w:t xml:space="preserve"> </w:t>
      </w:r>
      <w:r>
        <w:rPr>
          <w:spacing w:val="-1"/>
          <w:sz w:val="24"/>
          <w:szCs w:val="24"/>
        </w:rPr>
        <w:t>af</w:t>
      </w:r>
      <w:r>
        <w:rPr>
          <w:sz w:val="24"/>
          <w:szCs w:val="24"/>
        </w:rPr>
        <w:t>t</w:t>
      </w:r>
      <w:r>
        <w:rPr>
          <w:spacing w:val="-1"/>
          <w:sz w:val="24"/>
          <w:szCs w:val="24"/>
        </w:rPr>
        <w:t>e</w:t>
      </w:r>
      <w:r>
        <w:rPr>
          <w:sz w:val="24"/>
          <w:szCs w:val="24"/>
        </w:rPr>
        <w:t>r t</w:t>
      </w:r>
      <w:r>
        <w:rPr>
          <w:spacing w:val="2"/>
          <w:sz w:val="24"/>
          <w:szCs w:val="24"/>
        </w:rPr>
        <w:t>h</w:t>
      </w:r>
      <w:r>
        <w:rPr>
          <w:sz w:val="24"/>
          <w:szCs w:val="24"/>
        </w:rPr>
        <w:t>e</w:t>
      </w:r>
      <w:r>
        <w:rPr>
          <w:spacing w:val="-1"/>
          <w:sz w:val="24"/>
          <w:szCs w:val="24"/>
        </w:rPr>
        <w:t xml:space="preserve"> </w:t>
      </w:r>
      <w:r>
        <w:rPr>
          <w:sz w:val="24"/>
          <w:szCs w:val="24"/>
        </w:rPr>
        <w:t>pr</w:t>
      </w:r>
      <w:r>
        <w:rPr>
          <w:spacing w:val="-1"/>
          <w:sz w:val="24"/>
          <w:szCs w:val="24"/>
        </w:rPr>
        <w:t>o</w:t>
      </w:r>
      <w:r>
        <w:rPr>
          <w:sz w:val="24"/>
          <w:szCs w:val="24"/>
        </w:rPr>
        <w:t>p</w:t>
      </w:r>
      <w:r>
        <w:rPr>
          <w:spacing w:val="3"/>
          <w:sz w:val="24"/>
          <w:szCs w:val="24"/>
        </w:rPr>
        <w:t>o</w:t>
      </w:r>
      <w:r>
        <w:rPr>
          <w:sz w:val="24"/>
          <w:szCs w:val="24"/>
        </w:rPr>
        <w:t>s</w:t>
      </w:r>
      <w:r>
        <w:rPr>
          <w:spacing w:val="-1"/>
          <w:sz w:val="24"/>
          <w:szCs w:val="24"/>
        </w:rPr>
        <w:t>a</w:t>
      </w:r>
      <w:r>
        <w:rPr>
          <w:sz w:val="24"/>
          <w:szCs w:val="24"/>
        </w:rPr>
        <w:t>l app</w:t>
      </w:r>
      <w:r>
        <w:rPr>
          <w:spacing w:val="-1"/>
          <w:sz w:val="24"/>
          <w:szCs w:val="24"/>
        </w:rPr>
        <w:t>r</w:t>
      </w:r>
      <w:r>
        <w:rPr>
          <w:sz w:val="24"/>
          <w:szCs w:val="24"/>
        </w:rPr>
        <w:t>ov</w:t>
      </w:r>
      <w:r>
        <w:rPr>
          <w:spacing w:val="-1"/>
          <w:sz w:val="24"/>
          <w:szCs w:val="24"/>
        </w:rPr>
        <w:t>a</w:t>
      </w:r>
      <w:r>
        <w:rPr>
          <w:sz w:val="24"/>
          <w:szCs w:val="24"/>
        </w:rPr>
        <w:t>l. The</w:t>
      </w:r>
      <w:r>
        <w:rPr>
          <w:spacing w:val="-1"/>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pacing w:val="-1"/>
          <w:sz w:val="24"/>
          <w:szCs w:val="24"/>
        </w:rPr>
        <w:t>a</w:t>
      </w:r>
      <w:r>
        <w:rPr>
          <w:sz w:val="24"/>
          <w:szCs w:val="24"/>
        </w:rPr>
        <w:t>ssi</w:t>
      </w:r>
      <w:r>
        <w:rPr>
          <w:spacing w:val="-5"/>
          <w:sz w:val="24"/>
          <w:szCs w:val="24"/>
        </w:rPr>
        <w:t>g</w:t>
      </w:r>
      <w:r>
        <w:rPr>
          <w:sz w:val="24"/>
          <w:szCs w:val="24"/>
        </w:rPr>
        <w:t>n</w:t>
      </w:r>
      <w:r>
        <w:rPr>
          <w:spacing w:val="3"/>
          <w:sz w:val="24"/>
          <w:szCs w:val="24"/>
        </w:rPr>
        <w:t>m</w:t>
      </w:r>
      <w:r>
        <w:rPr>
          <w:spacing w:val="-1"/>
          <w:sz w:val="24"/>
          <w:szCs w:val="24"/>
        </w:rPr>
        <w:t>e</w:t>
      </w:r>
      <w:r>
        <w:rPr>
          <w:sz w:val="24"/>
          <w:szCs w:val="24"/>
        </w:rPr>
        <w:t>nt</w:t>
      </w:r>
      <w:r>
        <w:rPr>
          <w:spacing w:val="4"/>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on fi</w:t>
      </w:r>
      <w:r>
        <w:rPr>
          <w:spacing w:val="-1"/>
          <w:sz w:val="24"/>
          <w:szCs w:val="24"/>
        </w:rPr>
        <w:t>r</w:t>
      </w:r>
      <w:r>
        <w:rPr>
          <w:sz w:val="24"/>
          <w:szCs w:val="24"/>
        </w:rPr>
        <w:t>st come</w:t>
      </w:r>
      <w:r>
        <w:rPr>
          <w:spacing w:val="-1"/>
          <w:sz w:val="24"/>
          <w:szCs w:val="24"/>
        </w:rPr>
        <w:t xml:space="preserve"> f</w:t>
      </w:r>
      <w:r>
        <w:rPr>
          <w:sz w:val="24"/>
          <w:szCs w:val="24"/>
        </w:rPr>
        <w:t>i</w:t>
      </w:r>
      <w:r>
        <w:rPr>
          <w:spacing w:val="-1"/>
          <w:sz w:val="24"/>
          <w:szCs w:val="24"/>
        </w:rPr>
        <w:t>r</w:t>
      </w:r>
      <w:r>
        <w:rPr>
          <w:sz w:val="24"/>
          <w:szCs w:val="24"/>
        </w:rPr>
        <w:t>st</w:t>
      </w:r>
      <w:r>
        <w:rPr>
          <w:spacing w:val="1"/>
          <w:sz w:val="24"/>
          <w:szCs w:val="24"/>
        </w:rPr>
        <w:t xml:space="preserve"> </w:t>
      </w:r>
      <w:r>
        <w:rPr>
          <w:sz w:val="24"/>
          <w:szCs w:val="24"/>
        </w:rPr>
        <w:t>s</w:t>
      </w:r>
      <w:r>
        <w:rPr>
          <w:spacing w:val="-1"/>
          <w:sz w:val="24"/>
          <w:szCs w:val="24"/>
        </w:rPr>
        <w:t>e</w:t>
      </w:r>
      <w:r>
        <w:rPr>
          <w:sz w:val="24"/>
          <w:szCs w:val="24"/>
        </w:rPr>
        <w:t>rve</w:t>
      </w:r>
      <w:r>
        <w:rPr>
          <w:spacing w:val="-4"/>
          <w:sz w:val="24"/>
          <w:szCs w:val="24"/>
        </w:rPr>
        <w:t xml:space="preserve"> </w:t>
      </w:r>
      <w:r>
        <w:rPr>
          <w:sz w:val="24"/>
          <w:szCs w:val="24"/>
        </w:rPr>
        <w:t>b</w:t>
      </w:r>
      <w:r>
        <w:rPr>
          <w:spacing w:val="-1"/>
          <w:sz w:val="24"/>
          <w:szCs w:val="24"/>
        </w:rPr>
        <w:t>a</w:t>
      </w:r>
      <w:r>
        <w:rPr>
          <w:sz w:val="24"/>
          <w:szCs w:val="24"/>
        </w:rPr>
        <w:t>sis.</w:t>
      </w:r>
    </w:p>
    <w:p w:rsidR="00941519" w:rsidRDefault="00571437">
      <w:pPr>
        <w:ind w:left="820"/>
        <w:rPr>
          <w:sz w:val="24"/>
          <w:szCs w:val="24"/>
        </w:rPr>
      </w:pPr>
      <w:r>
        <w:rPr>
          <w:sz w:val="24"/>
          <w:szCs w:val="24"/>
        </w:rPr>
        <w:t>E</w:t>
      </w:r>
      <w:r>
        <w:rPr>
          <w:spacing w:val="5"/>
          <w:sz w:val="24"/>
          <w:szCs w:val="24"/>
        </w:rPr>
        <w:t>x</w:t>
      </w:r>
      <w:r>
        <w:rPr>
          <w:spacing w:val="-1"/>
          <w:sz w:val="24"/>
          <w:szCs w:val="24"/>
        </w:rPr>
        <w:t>ac</w:t>
      </w:r>
      <w:r>
        <w:rPr>
          <w:sz w:val="24"/>
          <w:szCs w:val="24"/>
        </w:rPr>
        <w:t>t one month will be</w:t>
      </w:r>
      <w:r>
        <w:rPr>
          <w:spacing w:val="-2"/>
          <w:sz w:val="24"/>
          <w:szCs w:val="24"/>
        </w:rPr>
        <w:t xml:space="preserve"> </w:t>
      </w:r>
      <w:r>
        <w:rPr>
          <w:spacing w:val="-5"/>
          <w:sz w:val="24"/>
          <w:szCs w:val="24"/>
        </w:rPr>
        <w:t>g</w:t>
      </w:r>
      <w:r>
        <w:rPr>
          <w:sz w:val="24"/>
          <w:szCs w:val="24"/>
        </w:rPr>
        <w:t xml:space="preserve">iven to </w:t>
      </w:r>
      <w:r>
        <w:rPr>
          <w:spacing w:val="-1"/>
          <w:sz w:val="24"/>
          <w:szCs w:val="24"/>
        </w:rPr>
        <w:t>c</w:t>
      </w:r>
      <w:r>
        <w:rPr>
          <w:sz w:val="24"/>
          <w:szCs w:val="24"/>
        </w:rPr>
        <w:t>ompl</w:t>
      </w:r>
      <w:r>
        <w:rPr>
          <w:spacing w:val="-1"/>
          <w:sz w:val="24"/>
          <w:szCs w:val="24"/>
        </w:rPr>
        <w:t>e</w:t>
      </w:r>
      <w:r>
        <w:rPr>
          <w:spacing w:val="3"/>
          <w:sz w:val="24"/>
          <w:szCs w:val="24"/>
        </w:rPr>
        <w:t>t</w:t>
      </w:r>
      <w:r>
        <w:rPr>
          <w:sz w:val="24"/>
          <w:szCs w:val="24"/>
        </w:rPr>
        <w:t>e</w:t>
      </w:r>
      <w:r>
        <w:rPr>
          <w:spacing w:val="-1"/>
          <w:sz w:val="24"/>
          <w:szCs w:val="24"/>
        </w:rPr>
        <w:t xml:space="preserve"> </w:t>
      </w:r>
      <w:r>
        <w:rPr>
          <w:sz w:val="24"/>
          <w:szCs w:val="24"/>
        </w:rPr>
        <w:t xml:space="preserve">the </w:t>
      </w:r>
      <w:r>
        <w:rPr>
          <w:spacing w:val="3"/>
          <w:sz w:val="24"/>
          <w:szCs w:val="24"/>
        </w:rPr>
        <w:t>p</w:t>
      </w:r>
      <w:r>
        <w:rPr>
          <w:spacing w:val="-1"/>
          <w:sz w:val="24"/>
          <w:szCs w:val="24"/>
        </w:rPr>
        <w:t>r</w:t>
      </w:r>
      <w:r>
        <w:rPr>
          <w:spacing w:val="2"/>
          <w:sz w:val="24"/>
          <w:szCs w:val="24"/>
        </w:rPr>
        <w:t>o</w:t>
      </w:r>
      <w:r>
        <w:rPr>
          <w:sz w:val="24"/>
          <w:szCs w:val="24"/>
        </w:rPr>
        <w:t>j</w:t>
      </w:r>
      <w:r>
        <w:rPr>
          <w:spacing w:val="-1"/>
          <w:sz w:val="24"/>
          <w:szCs w:val="24"/>
        </w:rPr>
        <w:t>ec</w:t>
      </w:r>
      <w:r>
        <w:rPr>
          <w:sz w:val="24"/>
          <w:szCs w:val="24"/>
        </w:rPr>
        <w:t>t.</w:t>
      </w:r>
    </w:p>
    <w:p w:rsidR="00941519" w:rsidRDefault="00571437">
      <w:pPr>
        <w:spacing w:before="17"/>
        <w:ind w:left="820"/>
        <w:rPr>
          <w:sz w:val="24"/>
          <w:szCs w:val="24"/>
        </w:rPr>
      </w:pPr>
      <w:r>
        <w:rPr>
          <w:sz w:val="24"/>
          <w:szCs w:val="24"/>
        </w:rPr>
        <w:t>D</w:t>
      </w:r>
      <w:r>
        <w:rPr>
          <w:spacing w:val="-1"/>
          <w:sz w:val="24"/>
          <w:szCs w:val="24"/>
        </w:rPr>
        <w:t>a</w:t>
      </w:r>
      <w:r>
        <w:rPr>
          <w:sz w:val="24"/>
          <w:szCs w:val="24"/>
        </w:rPr>
        <w:t xml:space="preserve">te </w:t>
      </w:r>
      <w:r>
        <w:rPr>
          <w:spacing w:val="-1"/>
          <w:sz w:val="24"/>
          <w:szCs w:val="24"/>
        </w:rPr>
        <w:t>f</w:t>
      </w:r>
      <w:r>
        <w:rPr>
          <w:sz w:val="24"/>
          <w:szCs w:val="24"/>
        </w:rPr>
        <w:t>or vi</w:t>
      </w:r>
      <w:r>
        <w:rPr>
          <w:spacing w:val="2"/>
          <w:sz w:val="24"/>
          <w:szCs w:val="24"/>
        </w:rPr>
        <w:t>v</w:t>
      </w:r>
      <w:r>
        <w:rPr>
          <w:sz w:val="24"/>
          <w:szCs w:val="24"/>
        </w:rPr>
        <w:t>a</w:t>
      </w:r>
      <w:r>
        <w:rPr>
          <w:spacing w:val="-1"/>
          <w:sz w:val="24"/>
          <w:szCs w:val="24"/>
        </w:rPr>
        <w:t xml:space="preserve"> a</w:t>
      </w:r>
      <w:r>
        <w:rPr>
          <w:sz w:val="24"/>
          <w:szCs w:val="24"/>
        </w:rPr>
        <w:t>nd submi</w:t>
      </w:r>
      <w:r>
        <w:rPr>
          <w:spacing w:val="2"/>
          <w:sz w:val="24"/>
          <w:szCs w:val="24"/>
        </w:rPr>
        <w:t>s</w:t>
      </w:r>
      <w:r>
        <w:rPr>
          <w:sz w:val="24"/>
          <w:szCs w:val="24"/>
        </w:rPr>
        <w:t>sion of p</w:t>
      </w:r>
      <w:r>
        <w:rPr>
          <w:spacing w:val="-1"/>
          <w:sz w:val="24"/>
          <w:szCs w:val="24"/>
        </w:rPr>
        <w:t>r</w:t>
      </w:r>
      <w:r>
        <w:rPr>
          <w:sz w:val="24"/>
          <w:szCs w:val="24"/>
        </w:rPr>
        <w:t>oje</w:t>
      </w:r>
      <w:r>
        <w:rPr>
          <w:spacing w:val="-1"/>
          <w:sz w:val="24"/>
          <w:szCs w:val="24"/>
        </w:rPr>
        <w:t>c</w:t>
      </w:r>
      <w:r>
        <w:rPr>
          <w:sz w:val="24"/>
          <w:szCs w:val="24"/>
        </w:rPr>
        <w:t>t alo</w:t>
      </w:r>
      <w:r>
        <w:rPr>
          <w:spacing w:val="2"/>
          <w:sz w:val="24"/>
          <w:szCs w:val="24"/>
        </w:rPr>
        <w:t>n</w:t>
      </w:r>
      <w:r>
        <w:rPr>
          <w:sz w:val="24"/>
          <w:szCs w:val="24"/>
        </w:rPr>
        <w:t>g</w:t>
      </w:r>
      <w:r>
        <w:rPr>
          <w:spacing w:val="-2"/>
          <w:sz w:val="24"/>
          <w:szCs w:val="24"/>
        </w:rPr>
        <w:t xml:space="preserve"> </w:t>
      </w:r>
      <w:r>
        <w:rPr>
          <w:sz w:val="24"/>
          <w:szCs w:val="24"/>
        </w:rPr>
        <w:t>w</w:t>
      </w:r>
      <w:r>
        <w:rPr>
          <w:spacing w:val="1"/>
          <w:sz w:val="24"/>
          <w:szCs w:val="24"/>
        </w:rPr>
        <w:t>i</w:t>
      </w:r>
      <w:r>
        <w:rPr>
          <w:spacing w:val="3"/>
          <w:sz w:val="24"/>
          <w:szCs w:val="24"/>
        </w:rPr>
        <w:t>t</w:t>
      </w:r>
      <w:r>
        <w:rPr>
          <w:sz w:val="24"/>
          <w:szCs w:val="24"/>
        </w:rPr>
        <w:t xml:space="preserve">h </w:t>
      </w:r>
      <w:r>
        <w:rPr>
          <w:spacing w:val="-1"/>
          <w:sz w:val="24"/>
          <w:szCs w:val="24"/>
        </w:rPr>
        <w:t>r</w:t>
      </w:r>
      <w:r>
        <w:rPr>
          <w:spacing w:val="-3"/>
          <w:sz w:val="24"/>
          <w:szCs w:val="24"/>
        </w:rPr>
        <w:t>e</w:t>
      </w:r>
      <w:r>
        <w:rPr>
          <w:sz w:val="24"/>
          <w:szCs w:val="24"/>
        </w:rPr>
        <w:t xml:space="preserve">port will be </w:t>
      </w:r>
      <w:r>
        <w:rPr>
          <w:spacing w:val="-1"/>
          <w:sz w:val="24"/>
          <w:szCs w:val="24"/>
        </w:rPr>
        <w:t>a</w:t>
      </w:r>
      <w:r>
        <w:rPr>
          <w:sz w:val="24"/>
          <w:szCs w:val="24"/>
        </w:rPr>
        <w:t>nnou</w:t>
      </w:r>
      <w:r>
        <w:rPr>
          <w:spacing w:val="2"/>
          <w:sz w:val="24"/>
          <w:szCs w:val="24"/>
        </w:rPr>
        <w:t>n</w:t>
      </w:r>
      <w:r>
        <w:rPr>
          <w:spacing w:val="1"/>
          <w:sz w:val="24"/>
          <w:szCs w:val="24"/>
        </w:rPr>
        <w:t>c</w:t>
      </w:r>
      <w:r>
        <w:rPr>
          <w:spacing w:val="2"/>
          <w:sz w:val="24"/>
          <w:szCs w:val="24"/>
        </w:rPr>
        <w:t>e</w:t>
      </w:r>
      <w:r>
        <w:rPr>
          <w:sz w:val="24"/>
          <w:szCs w:val="24"/>
        </w:rPr>
        <w:t>d lat</w:t>
      </w:r>
      <w:r>
        <w:rPr>
          <w:spacing w:val="-1"/>
          <w:sz w:val="24"/>
          <w:szCs w:val="24"/>
        </w:rPr>
        <w:t>er.</w:t>
      </w:r>
    </w:p>
    <w:p w:rsidR="00941519" w:rsidRDefault="00941519">
      <w:pPr>
        <w:spacing w:before="5" w:line="240" w:lineRule="exact"/>
        <w:rPr>
          <w:sz w:val="24"/>
          <w:szCs w:val="24"/>
        </w:rPr>
      </w:pPr>
    </w:p>
    <w:p w:rsidR="00941519" w:rsidRDefault="00EB0EAD">
      <w:pPr>
        <w:ind w:left="158"/>
        <w:rPr>
          <w:sz w:val="28"/>
          <w:szCs w:val="28"/>
        </w:rPr>
      </w:pPr>
      <w:r>
        <w:pict>
          <v:shape id="_x0000_i1026" type="#_x0000_t75" style="width:21pt;height:27.75pt">
            <v:imagedata r:id="rId8" o:title=""/>
          </v:shape>
        </w:pict>
      </w:r>
      <w:r w:rsidR="00571437">
        <w:t xml:space="preserve">  </w:t>
      </w:r>
      <w:r w:rsidR="00571437">
        <w:rPr>
          <w:b/>
          <w:spacing w:val="-1"/>
          <w:sz w:val="28"/>
          <w:szCs w:val="28"/>
        </w:rPr>
        <w:t>D</w:t>
      </w:r>
      <w:r w:rsidR="00571437">
        <w:rPr>
          <w:b/>
          <w:sz w:val="28"/>
          <w:szCs w:val="28"/>
        </w:rPr>
        <w:t>e</w:t>
      </w:r>
      <w:r w:rsidR="00571437">
        <w:rPr>
          <w:b/>
          <w:spacing w:val="1"/>
          <w:sz w:val="28"/>
          <w:szCs w:val="28"/>
        </w:rPr>
        <w:t>a</w:t>
      </w:r>
      <w:r w:rsidR="00571437">
        <w:rPr>
          <w:b/>
          <w:spacing w:val="-3"/>
          <w:sz w:val="28"/>
          <w:szCs w:val="28"/>
        </w:rPr>
        <w:t>d</w:t>
      </w:r>
      <w:r w:rsidR="00571437">
        <w:rPr>
          <w:b/>
          <w:spacing w:val="1"/>
          <w:sz w:val="28"/>
          <w:szCs w:val="28"/>
        </w:rPr>
        <w:t>li</w:t>
      </w:r>
      <w:r w:rsidR="00571437">
        <w:rPr>
          <w:b/>
          <w:spacing w:val="-3"/>
          <w:sz w:val="28"/>
          <w:szCs w:val="28"/>
        </w:rPr>
        <w:t>n</w:t>
      </w:r>
      <w:r w:rsidR="00571437">
        <w:rPr>
          <w:b/>
          <w:sz w:val="28"/>
          <w:szCs w:val="28"/>
        </w:rPr>
        <w:t xml:space="preserve">e </w:t>
      </w:r>
      <w:r w:rsidR="00571437">
        <w:rPr>
          <w:b/>
          <w:spacing w:val="-2"/>
          <w:sz w:val="28"/>
          <w:szCs w:val="28"/>
        </w:rPr>
        <w:t>f</w:t>
      </w:r>
      <w:r w:rsidR="00571437">
        <w:rPr>
          <w:b/>
          <w:spacing w:val="1"/>
          <w:sz w:val="28"/>
          <w:szCs w:val="28"/>
        </w:rPr>
        <w:t>o</w:t>
      </w:r>
      <w:r w:rsidR="00571437">
        <w:rPr>
          <w:b/>
          <w:sz w:val="28"/>
          <w:szCs w:val="28"/>
        </w:rPr>
        <w:t xml:space="preserve">r </w:t>
      </w:r>
      <w:r w:rsidR="00571437">
        <w:rPr>
          <w:b/>
          <w:spacing w:val="-4"/>
          <w:sz w:val="28"/>
          <w:szCs w:val="28"/>
        </w:rPr>
        <w:t>P</w:t>
      </w:r>
      <w:r w:rsidR="00571437">
        <w:rPr>
          <w:b/>
          <w:spacing w:val="-2"/>
          <w:sz w:val="28"/>
          <w:szCs w:val="28"/>
        </w:rPr>
        <w:t>r</w:t>
      </w:r>
      <w:r w:rsidR="00571437">
        <w:rPr>
          <w:b/>
          <w:spacing w:val="1"/>
          <w:sz w:val="28"/>
          <w:szCs w:val="28"/>
        </w:rPr>
        <w:t>o</w:t>
      </w:r>
      <w:r w:rsidR="00571437">
        <w:rPr>
          <w:b/>
          <w:spacing w:val="-3"/>
          <w:sz w:val="28"/>
          <w:szCs w:val="28"/>
        </w:rPr>
        <w:t>p</w:t>
      </w:r>
      <w:r w:rsidR="00571437">
        <w:rPr>
          <w:b/>
          <w:spacing w:val="-1"/>
          <w:sz w:val="28"/>
          <w:szCs w:val="28"/>
        </w:rPr>
        <w:t>o</w:t>
      </w:r>
      <w:r w:rsidR="00571437">
        <w:rPr>
          <w:b/>
          <w:spacing w:val="2"/>
          <w:sz w:val="28"/>
          <w:szCs w:val="28"/>
        </w:rPr>
        <w:t>s</w:t>
      </w:r>
      <w:r w:rsidR="00571437">
        <w:rPr>
          <w:b/>
          <w:spacing w:val="-1"/>
          <w:sz w:val="28"/>
          <w:szCs w:val="28"/>
        </w:rPr>
        <w:t>a</w:t>
      </w:r>
      <w:r w:rsidR="00571437">
        <w:rPr>
          <w:b/>
          <w:sz w:val="28"/>
          <w:szCs w:val="28"/>
        </w:rPr>
        <w:t>l</w:t>
      </w:r>
      <w:r w:rsidR="00571437">
        <w:rPr>
          <w:b/>
          <w:spacing w:val="1"/>
          <w:sz w:val="28"/>
          <w:szCs w:val="28"/>
        </w:rPr>
        <w:t xml:space="preserve"> </w:t>
      </w:r>
      <w:r w:rsidR="00571437">
        <w:rPr>
          <w:b/>
          <w:sz w:val="28"/>
          <w:szCs w:val="28"/>
        </w:rPr>
        <w:t>Sub</w:t>
      </w:r>
      <w:r w:rsidR="00571437">
        <w:rPr>
          <w:b/>
          <w:spacing w:val="-8"/>
          <w:sz w:val="28"/>
          <w:szCs w:val="28"/>
        </w:rPr>
        <w:t>m</w:t>
      </w:r>
      <w:r w:rsidR="00571437">
        <w:rPr>
          <w:b/>
          <w:spacing w:val="1"/>
          <w:sz w:val="28"/>
          <w:szCs w:val="28"/>
        </w:rPr>
        <w:t>i</w:t>
      </w:r>
      <w:r w:rsidR="00571437">
        <w:rPr>
          <w:b/>
          <w:spacing w:val="-1"/>
          <w:sz w:val="28"/>
          <w:szCs w:val="28"/>
        </w:rPr>
        <w:t>s</w:t>
      </w:r>
      <w:r w:rsidR="00571437">
        <w:rPr>
          <w:b/>
          <w:spacing w:val="1"/>
          <w:sz w:val="28"/>
          <w:szCs w:val="28"/>
        </w:rPr>
        <w:t>sio</w:t>
      </w:r>
      <w:r w:rsidR="00571437">
        <w:rPr>
          <w:b/>
          <w:sz w:val="28"/>
          <w:szCs w:val="28"/>
        </w:rPr>
        <w:t>n</w:t>
      </w:r>
      <w:r w:rsidR="00571437">
        <w:rPr>
          <w:b/>
          <w:spacing w:val="-3"/>
          <w:sz w:val="28"/>
          <w:szCs w:val="28"/>
        </w:rPr>
        <w:t xml:space="preserve"> </w:t>
      </w:r>
      <w:r w:rsidR="00571437">
        <w:rPr>
          <w:b/>
          <w:spacing w:val="-1"/>
          <w:sz w:val="28"/>
          <w:szCs w:val="28"/>
        </w:rPr>
        <w:t>i</w:t>
      </w:r>
      <w:r w:rsidR="00571437">
        <w:rPr>
          <w:b/>
          <w:sz w:val="28"/>
          <w:szCs w:val="28"/>
        </w:rPr>
        <w:t>s</w:t>
      </w:r>
      <w:r w:rsidR="00571437">
        <w:rPr>
          <w:b/>
          <w:spacing w:val="3"/>
          <w:sz w:val="28"/>
          <w:szCs w:val="28"/>
        </w:rPr>
        <w:t xml:space="preserve"> </w:t>
      </w:r>
      <w:r w:rsidR="00571437">
        <w:rPr>
          <w:b/>
          <w:sz w:val="28"/>
          <w:szCs w:val="28"/>
        </w:rPr>
        <w:t>Thur</w:t>
      </w:r>
      <w:r w:rsidR="00571437">
        <w:rPr>
          <w:b/>
          <w:spacing w:val="1"/>
          <w:sz w:val="28"/>
          <w:szCs w:val="28"/>
        </w:rPr>
        <w:t>s</w:t>
      </w:r>
      <w:r w:rsidR="00571437">
        <w:rPr>
          <w:b/>
          <w:sz w:val="28"/>
          <w:szCs w:val="28"/>
        </w:rPr>
        <w:t>d</w:t>
      </w:r>
      <w:r w:rsidR="00571437">
        <w:rPr>
          <w:b/>
          <w:spacing w:val="1"/>
          <w:sz w:val="28"/>
          <w:szCs w:val="28"/>
        </w:rPr>
        <w:t>a</w:t>
      </w:r>
      <w:r w:rsidR="00571437">
        <w:rPr>
          <w:b/>
          <w:spacing w:val="2"/>
          <w:sz w:val="28"/>
          <w:szCs w:val="28"/>
        </w:rPr>
        <w:t>y</w:t>
      </w:r>
      <w:r w:rsidR="00571437">
        <w:rPr>
          <w:b/>
          <w:position w:val="10"/>
          <w:sz w:val="18"/>
          <w:szCs w:val="18"/>
        </w:rPr>
        <w:t>,</w:t>
      </w:r>
      <w:r w:rsidR="00571437">
        <w:rPr>
          <w:b/>
          <w:spacing w:val="23"/>
          <w:position w:val="10"/>
          <w:sz w:val="18"/>
          <w:szCs w:val="18"/>
        </w:rPr>
        <w:t xml:space="preserve"> </w:t>
      </w:r>
      <w:r w:rsidR="00E62D41">
        <w:rPr>
          <w:b/>
          <w:spacing w:val="-1"/>
          <w:sz w:val="28"/>
          <w:szCs w:val="28"/>
        </w:rPr>
        <w:t>2</w:t>
      </w:r>
      <w:r w:rsidR="00E62D41">
        <w:rPr>
          <w:b/>
          <w:spacing w:val="1"/>
          <w:sz w:val="28"/>
          <w:szCs w:val="28"/>
        </w:rPr>
        <w:t>9</w:t>
      </w:r>
      <w:r w:rsidR="00E62D41" w:rsidRPr="00F11647">
        <w:rPr>
          <w:b/>
          <w:spacing w:val="1"/>
          <w:sz w:val="28"/>
          <w:szCs w:val="28"/>
          <w:vertAlign w:val="superscript"/>
        </w:rPr>
        <w:t>th</w:t>
      </w:r>
      <w:r w:rsidR="00E62D41">
        <w:rPr>
          <w:b/>
          <w:spacing w:val="1"/>
          <w:sz w:val="28"/>
          <w:szCs w:val="28"/>
        </w:rPr>
        <w:t xml:space="preserve"> </w:t>
      </w:r>
      <w:r w:rsidR="00E62D41">
        <w:rPr>
          <w:b/>
          <w:spacing w:val="23"/>
          <w:position w:val="10"/>
          <w:sz w:val="18"/>
          <w:szCs w:val="18"/>
        </w:rPr>
        <w:t>March</w:t>
      </w:r>
      <w:r w:rsidR="00571437">
        <w:rPr>
          <w:b/>
          <w:sz w:val="28"/>
          <w:szCs w:val="28"/>
        </w:rPr>
        <w:t>,</w:t>
      </w:r>
      <w:r w:rsidR="00571437">
        <w:rPr>
          <w:b/>
          <w:spacing w:val="-3"/>
          <w:sz w:val="28"/>
          <w:szCs w:val="28"/>
        </w:rPr>
        <w:t xml:space="preserve"> </w:t>
      </w:r>
      <w:r w:rsidR="00571437">
        <w:rPr>
          <w:b/>
          <w:spacing w:val="-1"/>
          <w:sz w:val="28"/>
          <w:szCs w:val="28"/>
        </w:rPr>
        <w:t>20</w:t>
      </w:r>
      <w:r w:rsidR="00F11647">
        <w:rPr>
          <w:b/>
          <w:spacing w:val="1"/>
          <w:sz w:val="28"/>
          <w:szCs w:val="28"/>
        </w:rPr>
        <w:t>20</w:t>
      </w:r>
    </w:p>
    <w:p w:rsidR="00941519" w:rsidRDefault="00941519">
      <w:pPr>
        <w:spacing w:line="200" w:lineRule="exact"/>
      </w:pPr>
    </w:p>
    <w:p w:rsidR="00941519" w:rsidRDefault="00941519">
      <w:pPr>
        <w:spacing w:before="7" w:line="200" w:lineRule="exact"/>
      </w:pPr>
    </w:p>
    <w:p w:rsidR="00941519" w:rsidRDefault="00E62D41" w:rsidP="00F11647">
      <w:pPr>
        <w:spacing w:line="272" w:lineRule="auto"/>
        <w:ind w:left="158" w:right="1110"/>
        <w:rPr>
          <w:sz w:val="28"/>
          <w:szCs w:val="28"/>
        </w:rPr>
      </w:pPr>
      <w:r>
        <w:rPr>
          <w:b/>
          <w:spacing w:val="-4"/>
          <w:sz w:val="28"/>
          <w:szCs w:val="28"/>
        </w:rPr>
        <w:t>P</w:t>
      </w:r>
      <w:r>
        <w:rPr>
          <w:b/>
          <w:spacing w:val="-2"/>
          <w:sz w:val="28"/>
          <w:szCs w:val="28"/>
        </w:rPr>
        <w:t>r</w:t>
      </w:r>
      <w:r>
        <w:rPr>
          <w:b/>
          <w:spacing w:val="1"/>
          <w:sz w:val="28"/>
          <w:szCs w:val="28"/>
        </w:rPr>
        <w:t>o</w:t>
      </w:r>
      <w:r>
        <w:rPr>
          <w:b/>
          <w:spacing w:val="-3"/>
          <w:sz w:val="28"/>
          <w:szCs w:val="28"/>
        </w:rPr>
        <w:t>p</w:t>
      </w:r>
      <w:r>
        <w:rPr>
          <w:b/>
          <w:spacing w:val="-1"/>
          <w:sz w:val="28"/>
          <w:szCs w:val="28"/>
        </w:rPr>
        <w:t>o</w:t>
      </w:r>
      <w:r>
        <w:rPr>
          <w:b/>
          <w:spacing w:val="2"/>
          <w:sz w:val="28"/>
          <w:szCs w:val="28"/>
        </w:rPr>
        <w:t>s</w:t>
      </w:r>
      <w:r>
        <w:rPr>
          <w:b/>
          <w:spacing w:val="-1"/>
          <w:sz w:val="28"/>
          <w:szCs w:val="28"/>
        </w:rPr>
        <w:t>a</w:t>
      </w:r>
      <w:r>
        <w:rPr>
          <w:b/>
          <w:sz w:val="28"/>
          <w:szCs w:val="28"/>
        </w:rPr>
        <w:t>l</w:t>
      </w:r>
      <w:r>
        <w:rPr>
          <w:b/>
          <w:spacing w:val="1"/>
          <w:sz w:val="28"/>
          <w:szCs w:val="28"/>
        </w:rPr>
        <w:t xml:space="preserve"> Submit</w:t>
      </w:r>
      <w:r w:rsidR="00F11647">
        <w:rPr>
          <w:b/>
          <w:sz w:val="28"/>
          <w:szCs w:val="28"/>
        </w:rPr>
        <w:t xml:space="preserve"> Soft Copy</w:t>
      </w:r>
      <w:r w:rsidR="00571437">
        <w:rPr>
          <w:b/>
          <w:spacing w:val="-3"/>
          <w:sz w:val="28"/>
          <w:szCs w:val="28"/>
        </w:rPr>
        <w:t xml:space="preserve"> </w:t>
      </w:r>
      <w:r w:rsidR="00571437">
        <w:rPr>
          <w:b/>
          <w:spacing w:val="1"/>
          <w:sz w:val="28"/>
          <w:szCs w:val="28"/>
        </w:rPr>
        <w:t>o</w:t>
      </w:r>
      <w:r w:rsidR="00571437">
        <w:rPr>
          <w:b/>
          <w:sz w:val="28"/>
          <w:szCs w:val="28"/>
        </w:rPr>
        <w:t xml:space="preserve">n </w:t>
      </w:r>
      <w:r w:rsidR="00F11647">
        <w:rPr>
          <w:b/>
          <w:spacing w:val="-1"/>
          <w:sz w:val="28"/>
          <w:szCs w:val="28"/>
        </w:rPr>
        <w:t>Google Class Room Only</w:t>
      </w:r>
      <w:r w:rsidR="00571437">
        <w:rPr>
          <w:b/>
          <w:spacing w:val="-2"/>
          <w:sz w:val="28"/>
          <w:szCs w:val="28"/>
        </w:rPr>
        <w:t xml:space="preserve"> </w:t>
      </w:r>
    </w:p>
    <w:p w:rsidR="00941519" w:rsidRDefault="00941519">
      <w:pPr>
        <w:spacing w:line="200" w:lineRule="exact"/>
      </w:pPr>
    </w:p>
    <w:p w:rsidR="00941519" w:rsidRDefault="00941519">
      <w:pPr>
        <w:spacing w:before="17" w:line="200" w:lineRule="exact"/>
      </w:pPr>
    </w:p>
    <w:p w:rsidR="00941519" w:rsidRDefault="00571437">
      <w:pPr>
        <w:spacing w:line="300" w:lineRule="exact"/>
        <w:ind w:left="158"/>
        <w:rPr>
          <w:sz w:val="28"/>
          <w:szCs w:val="28"/>
        </w:rPr>
      </w:pPr>
      <w:r>
        <w:rPr>
          <w:b/>
          <w:spacing w:val="-1"/>
          <w:position w:val="-1"/>
          <w:sz w:val="28"/>
          <w:szCs w:val="28"/>
          <w:u w:val="thick" w:color="000000"/>
        </w:rPr>
        <w:t>P</w:t>
      </w:r>
      <w:r>
        <w:rPr>
          <w:b/>
          <w:position w:val="-1"/>
          <w:sz w:val="28"/>
          <w:szCs w:val="28"/>
          <w:u w:val="thick" w:color="000000"/>
        </w:rPr>
        <w:t>r</w:t>
      </w:r>
      <w:r>
        <w:rPr>
          <w:b/>
          <w:spacing w:val="1"/>
          <w:position w:val="-1"/>
          <w:sz w:val="28"/>
          <w:szCs w:val="28"/>
          <w:u w:val="thick" w:color="000000"/>
        </w:rPr>
        <w:t>o</w:t>
      </w:r>
      <w:r>
        <w:rPr>
          <w:b/>
          <w:spacing w:val="-3"/>
          <w:position w:val="-1"/>
          <w:sz w:val="28"/>
          <w:szCs w:val="28"/>
          <w:u w:val="thick" w:color="000000"/>
        </w:rPr>
        <w:t>p</w:t>
      </w:r>
      <w:r>
        <w:rPr>
          <w:b/>
          <w:spacing w:val="-1"/>
          <w:position w:val="-1"/>
          <w:sz w:val="28"/>
          <w:szCs w:val="28"/>
          <w:u w:val="thick" w:color="000000"/>
        </w:rPr>
        <w:t>o</w:t>
      </w:r>
      <w:r>
        <w:rPr>
          <w:b/>
          <w:spacing w:val="1"/>
          <w:position w:val="-1"/>
          <w:sz w:val="28"/>
          <w:szCs w:val="28"/>
          <w:u w:val="thick" w:color="000000"/>
        </w:rPr>
        <w:t>s</w:t>
      </w:r>
      <w:r>
        <w:rPr>
          <w:b/>
          <w:spacing w:val="-1"/>
          <w:position w:val="-1"/>
          <w:sz w:val="28"/>
          <w:szCs w:val="28"/>
          <w:u w:val="thick" w:color="000000"/>
        </w:rPr>
        <w:t>a</w:t>
      </w:r>
      <w:r>
        <w:rPr>
          <w:b/>
          <w:position w:val="-1"/>
          <w:sz w:val="28"/>
          <w:szCs w:val="28"/>
          <w:u w:val="thick" w:color="000000"/>
        </w:rPr>
        <w:t>l</w:t>
      </w:r>
      <w:r>
        <w:rPr>
          <w:b/>
          <w:spacing w:val="1"/>
          <w:position w:val="-1"/>
          <w:sz w:val="28"/>
          <w:szCs w:val="28"/>
          <w:u w:val="thick" w:color="000000"/>
        </w:rPr>
        <w:t xml:space="preserve"> </w:t>
      </w:r>
      <w:r>
        <w:rPr>
          <w:b/>
          <w:spacing w:val="-4"/>
          <w:position w:val="-1"/>
          <w:sz w:val="28"/>
          <w:szCs w:val="28"/>
          <w:u w:val="thick" w:color="000000"/>
        </w:rPr>
        <w:t>P</w:t>
      </w:r>
      <w:r>
        <w:rPr>
          <w:b/>
          <w:spacing w:val="1"/>
          <w:position w:val="-1"/>
          <w:sz w:val="28"/>
          <w:szCs w:val="28"/>
          <w:u w:val="thick" w:color="000000"/>
        </w:rPr>
        <w:t>a</w:t>
      </w:r>
      <w:r>
        <w:rPr>
          <w:b/>
          <w:position w:val="-1"/>
          <w:sz w:val="28"/>
          <w:szCs w:val="28"/>
          <w:u w:val="thick" w:color="000000"/>
        </w:rPr>
        <w:t>tte</w:t>
      </w:r>
      <w:r>
        <w:rPr>
          <w:b/>
          <w:spacing w:val="-2"/>
          <w:position w:val="-1"/>
          <w:sz w:val="28"/>
          <w:szCs w:val="28"/>
          <w:u w:val="thick" w:color="000000"/>
        </w:rPr>
        <w:t>r</w:t>
      </w:r>
      <w:r>
        <w:rPr>
          <w:b/>
          <w:position w:val="-1"/>
          <w:sz w:val="28"/>
          <w:szCs w:val="28"/>
          <w:u w:val="thick" w:color="000000"/>
        </w:rPr>
        <w:t>n:</w:t>
      </w:r>
    </w:p>
    <w:p w:rsidR="00941519" w:rsidRDefault="00941519">
      <w:pPr>
        <w:spacing w:before="2" w:line="140" w:lineRule="exact"/>
        <w:rPr>
          <w:sz w:val="14"/>
          <w:szCs w:val="14"/>
        </w:rPr>
      </w:pPr>
    </w:p>
    <w:p w:rsidR="00941519" w:rsidRDefault="00941519">
      <w:pPr>
        <w:spacing w:line="200" w:lineRule="exact"/>
      </w:pPr>
    </w:p>
    <w:p w:rsidR="00941519" w:rsidRDefault="00571437">
      <w:pPr>
        <w:spacing w:before="29"/>
        <w:ind w:left="938"/>
        <w:rPr>
          <w:sz w:val="24"/>
          <w:szCs w:val="24"/>
        </w:rPr>
      </w:pPr>
      <w:r>
        <w:rPr>
          <w:b/>
          <w:i/>
          <w:sz w:val="24"/>
          <w:szCs w:val="24"/>
        </w:rPr>
        <w:t>The</w:t>
      </w:r>
      <w:r>
        <w:rPr>
          <w:b/>
          <w:i/>
          <w:spacing w:val="-1"/>
          <w:sz w:val="24"/>
          <w:szCs w:val="24"/>
        </w:rPr>
        <w:t xml:space="preserve"> </w:t>
      </w:r>
      <w:r>
        <w:rPr>
          <w:b/>
          <w:i/>
          <w:sz w:val="24"/>
          <w:szCs w:val="24"/>
        </w:rPr>
        <w:t>proposal</w:t>
      </w:r>
      <w:r>
        <w:rPr>
          <w:b/>
          <w:i/>
          <w:spacing w:val="1"/>
          <w:sz w:val="24"/>
          <w:szCs w:val="24"/>
        </w:rPr>
        <w:t xml:space="preserve"> </w:t>
      </w:r>
      <w:r>
        <w:rPr>
          <w:b/>
          <w:i/>
          <w:sz w:val="24"/>
          <w:szCs w:val="24"/>
        </w:rPr>
        <w:t>s</w:t>
      </w:r>
      <w:r>
        <w:rPr>
          <w:b/>
          <w:i/>
          <w:spacing w:val="1"/>
          <w:sz w:val="24"/>
          <w:szCs w:val="24"/>
        </w:rPr>
        <w:t>h</w:t>
      </w:r>
      <w:r>
        <w:rPr>
          <w:b/>
          <w:i/>
          <w:sz w:val="24"/>
          <w:szCs w:val="24"/>
        </w:rPr>
        <w:t>o</w:t>
      </w:r>
      <w:r>
        <w:rPr>
          <w:b/>
          <w:i/>
          <w:spacing w:val="1"/>
          <w:sz w:val="24"/>
          <w:szCs w:val="24"/>
        </w:rPr>
        <w:t>u</w:t>
      </w:r>
      <w:r>
        <w:rPr>
          <w:b/>
          <w:i/>
          <w:sz w:val="24"/>
          <w:szCs w:val="24"/>
        </w:rPr>
        <w:t>ld be</w:t>
      </w:r>
      <w:r>
        <w:rPr>
          <w:b/>
          <w:i/>
          <w:spacing w:val="-2"/>
          <w:sz w:val="24"/>
          <w:szCs w:val="24"/>
        </w:rPr>
        <w:t xml:space="preserve"> </w:t>
      </w:r>
      <w:r>
        <w:rPr>
          <w:b/>
          <w:i/>
          <w:sz w:val="24"/>
          <w:szCs w:val="24"/>
        </w:rPr>
        <w:t>wr</w:t>
      </w:r>
      <w:r>
        <w:rPr>
          <w:b/>
          <w:i/>
          <w:spacing w:val="1"/>
          <w:sz w:val="24"/>
          <w:szCs w:val="24"/>
        </w:rPr>
        <w:t>i</w:t>
      </w:r>
      <w:r>
        <w:rPr>
          <w:b/>
          <w:i/>
          <w:sz w:val="24"/>
          <w:szCs w:val="24"/>
        </w:rPr>
        <w:t xml:space="preserve">tten </w:t>
      </w:r>
      <w:r>
        <w:rPr>
          <w:b/>
          <w:i/>
          <w:spacing w:val="-2"/>
          <w:sz w:val="24"/>
          <w:szCs w:val="24"/>
        </w:rPr>
        <w:t>i</w:t>
      </w:r>
      <w:r>
        <w:rPr>
          <w:b/>
          <w:i/>
          <w:sz w:val="24"/>
          <w:szCs w:val="24"/>
        </w:rPr>
        <w:t>n</w:t>
      </w:r>
      <w:r>
        <w:rPr>
          <w:b/>
          <w:i/>
          <w:spacing w:val="1"/>
          <w:sz w:val="24"/>
          <w:szCs w:val="24"/>
        </w:rPr>
        <w:t xml:space="preserve"> </w:t>
      </w:r>
      <w:r>
        <w:rPr>
          <w:b/>
          <w:i/>
          <w:sz w:val="24"/>
          <w:szCs w:val="24"/>
        </w:rPr>
        <w:t>t</w:t>
      </w:r>
      <w:r>
        <w:rPr>
          <w:b/>
          <w:i/>
          <w:spacing w:val="1"/>
          <w:sz w:val="24"/>
          <w:szCs w:val="24"/>
        </w:rPr>
        <w:t>h</w:t>
      </w:r>
      <w:r>
        <w:rPr>
          <w:b/>
          <w:i/>
          <w:sz w:val="24"/>
          <w:szCs w:val="24"/>
        </w:rPr>
        <w:t>e</w:t>
      </w:r>
      <w:r>
        <w:rPr>
          <w:b/>
          <w:i/>
          <w:spacing w:val="-1"/>
          <w:sz w:val="24"/>
          <w:szCs w:val="24"/>
        </w:rPr>
        <w:t xml:space="preserve"> </w:t>
      </w:r>
      <w:r>
        <w:rPr>
          <w:b/>
          <w:i/>
          <w:sz w:val="24"/>
          <w:szCs w:val="24"/>
        </w:rPr>
        <w:t>follo</w:t>
      </w:r>
      <w:r>
        <w:rPr>
          <w:b/>
          <w:i/>
          <w:spacing w:val="1"/>
          <w:sz w:val="24"/>
          <w:szCs w:val="24"/>
        </w:rPr>
        <w:t>w</w:t>
      </w:r>
      <w:r>
        <w:rPr>
          <w:b/>
          <w:i/>
          <w:spacing w:val="-2"/>
          <w:sz w:val="24"/>
          <w:szCs w:val="24"/>
        </w:rPr>
        <w:t>i</w:t>
      </w:r>
      <w:r>
        <w:rPr>
          <w:b/>
          <w:i/>
          <w:spacing w:val="1"/>
          <w:sz w:val="24"/>
          <w:szCs w:val="24"/>
        </w:rPr>
        <w:t>n</w:t>
      </w:r>
      <w:r>
        <w:rPr>
          <w:b/>
          <w:i/>
          <w:sz w:val="24"/>
          <w:szCs w:val="24"/>
        </w:rPr>
        <w:t xml:space="preserve">g </w:t>
      </w:r>
      <w:r>
        <w:rPr>
          <w:b/>
          <w:i/>
          <w:spacing w:val="-3"/>
          <w:sz w:val="24"/>
          <w:szCs w:val="24"/>
        </w:rPr>
        <w:t>f</w:t>
      </w:r>
      <w:r>
        <w:rPr>
          <w:b/>
          <w:i/>
          <w:sz w:val="24"/>
          <w:szCs w:val="24"/>
        </w:rPr>
        <w:t>or</w:t>
      </w:r>
      <w:r>
        <w:rPr>
          <w:b/>
          <w:i/>
          <w:spacing w:val="5"/>
          <w:sz w:val="24"/>
          <w:szCs w:val="24"/>
        </w:rPr>
        <w:t>m</w:t>
      </w:r>
      <w:r>
        <w:rPr>
          <w:b/>
          <w:i/>
          <w:sz w:val="24"/>
          <w:szCs w:val="24"/>
        </w:rPr>
        <w:t>at</w:t>
      </w:r>
    </w:p>
    <w:p w:rsidR="00941519" w:rsidRDefault="00941519">
      <w:pPr>
        <w:spacing w:before="16" w:line="260" w:lineRule="exact"/>
        <w:rPr>
          <w:sz w:val="26"/>
          <w:szCs w:val="26"/>
        </w:rPr>
      </w:pPr>
    </w:p>
    <w:p w:rsidR="00941519" w:rsidRPr="00F350AF" w:rsidRDefault="00571437" w:rsidP="00F350AF">
      <w:pPr>
        <w:pStyle w:val="ListParagraph"/>
        <w:numPr>
          <w:ilvl w:val="0"/>
          <w:numId w:val="2"/>
        </w:numPr>
        <w:rPr>
          <w:b/>
          <w:i/>
          <w:sz w:val="24"/>
          <w:szCs w:val="24"/>
        </w:rPr>
      </w:pPr>
      <w:r w:rsidRPr="00F350AF">
        <w:rPr>
          <w:b/>
          <w:i/>
          <w:sz w:val="24"/>
          <w:szCs w:val="24"/>
        </w:rPr>
        <w:t>Group</w:t>
      </w:r>
      <w:r w:rsidRPr="00F350AF">
        <w:rPr>
          <w:b/>
          <w:i/>
          <w:spacing w:val="1"/>
          <w:sz w:val="24"/>
          <w:szCs w:val="24"/>
        </w:rPr>
        <w:t xml:space="preserve"> </w:t>
      </w:r>
      <w:r w:rsidRPr="00F350AF">
        <w:rPr>
          <w:b/>
          <w:i/>
          <w:spacing w:val="8"/>
          <w:sz w:val="24"/>
          <w:szCs w:val="24"/>
        </w:rPr>
        <w:t>m</w:t>
      </w:r>
      <w:r w:rsidRPr="00F350AF">
        <w:rPr>
          <w:b/>
          <w:i/>
          <w:spacing w:val="-6"/>
          <w:sz w:val="24"/>
          <w:szCs w:val="24"/>
        </w:rPr>
        <w:t>e</w:t>
      </w:r>
      <w:r w:rsidRPr="00F350AF">
        <w:rPr>
          <w:b/>
          <w:i/>
          <w:spacing w:val="5"/>
          <w:sz w:val="24"/>
          <w:szCs w:val="24"/>
        </w:rPr>
        <w:t>m</w:t>
      </w:r>
      <w:r w:rsidRPr="00F350AF">
        <w:rPr>
          <w:b/>
          <w:i/>
          <w:sz w:val="24"/>
          <w:szCs w:val="24"/>
        </w:rPr>
        <w:t>b</w:t>
      </w:r>
      <w:r w:rsidRPr="00F350AF">
        <w:rPr>
          <w:b/>
          <w:i/>
          <w:spacing w:val="-1"/>
          <w:sz w:val="24"/>
          <w:szCs w:val="24"/>
        </w:rPr>
        <w:t>e</w:t>
      </w:r>
      <w:r w:rsidRPr="00F350AF">
        <w:rPr>
          <w:b/>
          <w:i/>
          <w:sz w:val="24"/>
          <w:szCs w:val="24"/>
        </w:rPr>
        <w:t>r’s</w:t>
      </w:r>
      <w:r w:rsidRPr="00F350AF">
        <w:rPr>
          <w:b/>
          <w:i/>
          <w:spacing w:val="-3"/>
          <w:sz w:val="24"/>
          <w:szCs w:val="24"/>
        </w:rPr>
        <w:t xml:space="preserve"> </w:t>
      </w:r>
      <w:r w:rsidRPr="00F350AF">
        <w:rPr>
          <w:b/>
          <w:i/>
          <w:spacing w:val="1"/>
          <w:sz w:val="24"/>
          <w:szCs w:val="24"/>
        </w:rPr>
        <w:t>n</w:t>
      </w:r>
      <w:r w:rsidRPr="00F350AF">
        <w:rPr>
          <w:b/>
          <w:i/>
          <w:spacing w:val="-5"/>
          <w:sz w:val="24"/>
          <w:szCs w:val="24"/>
        </w:rPr>
        <w:t>a</w:t>
      </w:r>
      <w:r w:rsidRPr="00F350AF">
        <w:rPr>
          <w:b/>
          <w:i/>
          <w:sz w:val="24"/>
          <w:szCs w:val="24"/>
        </w:rPr>
        <w:t>mes &amp;</w:t>
      </w:r>
      <w:r w:rsidRPr="00F350AF">
        <w:rPr>
          <w:b/>
          <w:i/>
          <w:spacing w:val="1"/>
          <w:sz w:val="24"/>
          <w:szCs w:val="24"/>
        </w:rPr>
        <w:t xml:space="preserve"> R</w:t>
      </w:r>
      <w:r w:rsidRPr="00F350AF">
        <w:rPr>
          <w:b/>
          <w:i/>
          <w:sz w:val="24"/>
          <w:szCs w:val="24"/>
        </w:rPr>
        <w:t>oll</w:t>
      </w:r>
      <w:r w:rsidRPr="00F350AF">
        <w:rPr>
          <w:b/>
          <w:i/>
          <w:spacing w:val="1"/>
          <w:sz w:val="24"/>
          <w:szCs w:val="24"/>
        </w:rPr>
        <w:t xml:space="preserve"> n</w:t>
      </w:r>
      <w:r w:rsidRPr="00F350AF">
        <w:rPr>
          <w:b/>
          <w:i/>
          <w:spacing w:val="-1"/>
          <w:sz w:val="24"/>
          <w:szCs w:val="24"/>
        </w:rPr>
        <w:t>u</w:t>
      </w:r>
      <w:r w:rsidRPr="00F350AF">
        <w:rPr>
          <w:b/>
          <w:i/>
          <w:spacing w:val="3"/>
          <w:sz w:val="24"/>
          <w:szCs w:val="24"/>
        </w:rPr>
        <w:t>m</w:t>
      </w:r>
      <w:r w:rsidRPr="00F350AF">
        <w:rPr>
          <w:b/>
          <w:i/>
          <w:sz w:val="24"/>
          <w:szCs w:val="24"/>
        </w:rPr>
        <w:t>b</w:t>
      </w:r>
      <w:r w:rsidRPr="00F350AF">
        <w:rPr>
          <w:b/>
          <w:i/>
          <w:spacing w:val="-1"/>
          <w:sz w:val="24"/>
          <w:szCs w:val="24"/>
        </w:rPr>
        <w:t>e</w:t>
      </w:r>
      <w:r w:rsidRPr="00F350AF">
        <w:rPr>
          <w:b/>
          <w:i/>
          <w:sz w:val="24"/>
          <w:szCs w:val="24"/>
        </w:rPr>
        <w:t>rs</w:t>
      </w:r>
    </w:p>
    <w:p w:rsidR="00F350AF" w:rsidRDefault="00F350AF" w:rsidP="00F350AF">
      <w:pPr>
        <w:pStyle w:val="ListParagraph"/>
        <w:ind w:left="460"/>
        <w:rPr>
          <w:sz w:val="24"/>
          <w:szCs w:val="24"/>
        </w:rPr>
      </w:pPr>
    </w:p>
    <w:p w:rsidR="00F350AF" w:rsidRDefault="00F350AF" w:rsidP="00F350AF">
      <w:pPr>
        <w:pStyle w:val="ListParagraph"/>
        <w:numPr>
          <w:ilvl w:val="0"/>
          <w:numId w:val="3"/>
        </w:numPr>
        <w:rPr>
          <w:sz w:val="24"/>
          <w:szCs w:val="24"/>
        </w:rPr>
      </w:pPr>
      <w:r>
        <w:rPr>
          <w:sz w:val="24"/>
          <w:szCs w:val="24"/>
        </w:rPr>
        <w:t xml:space="preserve">Ashmal </w:t>
      </w:r>
      <w:proofErr w:type="spellStart"/>
      <w:r>
        <w:rPr>
          <w:sz w:val="24"/>
          <w:szCs w:val="24"/>
        </w:rPr>
        <w:t>Anis</w:t>
      </w:r>
      <w:proofErr w:type="spellEnd"/>
      <w:r>
        <w:rPr>
          <w:sz w:val="24"/>
          <w:szCs w:val="24"/>
        </w:rPr>
        <w:tab/>
      </w:r>
      <w:r>
        <w:rPr>
          <w:sz w:val="24"/>
          <w:szCs w:val="24"/>
        </w:rPr>
        <w:tab/>
        <w:t>(19k-0305)</w:t>
      </w:r>
    </w:p>
    <w:p w:rsidR="00F350AF" w:rsidRDefault="00F350AF" w:rsidP="00F350AF">
      <w:pPr>
        <w:pStyle w:val="ListParagraph"/>
        <w:numPr>
          <w:ilvl w:val="0"/>
          <w:numId w:val="3"/>
        </w:numPr>
        <w:rPr>
          <w:sz w:val="24"/>
          <w:szCs w:val="24"/>
        </w:rPr>
      </w:pPr>
      <w:proofErr w:type="spellStart"/>
      <w:r>
        <w:rPr>
          <w:sz w:val="24"/>
          <w:szCs w:val="24"/>
        </w:rPr>
        <w:t>Hasnain</w:t>
      </w:r>
      <w:proofErr w:type="spellEnd"/>
      <w:r>
        <w:rPr>
          <w:sz w:val="24"/>
          <w:szCs w:val="24"/>
        </w:rPr>
        <w:t xml:space="preserve"> </w:t>
      </w:r>
      <w:proofErr w:type="spellStart"/>
      <w:r>
        <w:rPr>
          <w:sz w:val="24"/>
          <w:szCs w:val="24"/>
        </w:rPr>
        <w:t>Somani</w:t>
      </w:r>
      <w:proofErr w:type="spellEnd"/>
      <w:r>
        <w:rPr>
          <w:sz w:val="24"/>
          <w:szCs w:val="24"/>
        </w:rPr>
        <w:tab/>
        <w:t>(19k-0204)</w:t>
      </w:r>
    </w:p>
    <w:p w:rsidR="00F350AF" w:rsidRDefault="00F350AF" w:rsidP="00F350AF">
      <w:pPr>
        <w:pStyle w:val="ListParagraph"/>
        <w:numPr>
          <w:ilvl w:val="0"/>
          <w:numId w:val="3"/>
        </w:numPr>
        <w:rPr>
          <w:sz w:val="24"/>
          <w:szCs w:val="24"/>
        </w:rPr>
      </w:pPr>
      <w:r>
        <w:rPr>
          <w:sz w:val="24"/>
          <w:szCs w:val="24"/>
        </w:rPr>
        <w:t xml:space="preserve">Abdul </w:t>
      </w:r>
      <w:proofErr w:type="spellStart"/>
      <w:r>
        <w:rPr>
          <w:sz w:val="24"/>
          <w:szCs w:val="24"/>
        </w:rPr>
        <w:t>Samad</w:t>
      </w:r>
      <w:proofErr w:type="spellEnd"/>
      <w:r>
        <w:rPr>
          <w:sz w:val="24"/>
          <w:szCs w:val="24"/>
        </w:rPr>
        <w:tab/>
      </w:r>
      <w:r>
        <w:rPr>
          <w:sz w:val="24"/>
          <w:szCs w:val="24"/>
        </w:rPr>
        <w:tab/>
        <w:t>(19k-1396)</w:t>
      </w:r>
    </w:p>
    <w:p w:rsidR="00F350AF" w:rsidRDefault="00F350AF" w:rsidP="00F350AF">
      <w:pPr>
        <w:pStyle w:val="ListParagraph"/>
        <w:ind w:left="460"/>
        <w:rPr>
          <w:sz w:val="24"/>
          <w:szCs w:val="24"/>
        </w:rPr>
      </w:pPr>
    </w:p>
    <w:p w:rsidR="00F350AF" w:rsidRPr="00F350AF" w:rsidRDefault="00F350AF" w:rsidP="00F350AF">
      <w:pPr>
        <w:pStyle w:val="ListParagraph"/>
        <w:ind w:left="460"/>
        <w:rPr>
          <w:sz w:val="24"/>
          <w:szCs w:val="24"/>
        </w:rPr>
      </w:pPr>
    </w:p>
    <w:p w:rsidR="00941519" w:rsidRPr="00F350AF" w:rsidRDefault="00571437" w:rsidP="00F350AF">
      <w:pPr>
        <w:pStyle w:val="ListParagraph"/>
        <w:numPr>
          <w:ilvl w:val="0"/>
          <w:numId w:val="2"/>
        </w:numPr>
        <w:rPr>
          <w:b/>
          <w:i/>
          <w:sz w:val="24"/>
          <w:szCs w:val="24"/>
        </w:rPr>
      </w:pPr>
      <w:r w:rsidRPr="00F350AF">
        <w:rPr>
          <w:b/>
          <w:i/>
          <w:sz w:val="24"/>
          <w:szCs w:val="24"/>
        </w:rPr>
        <w:t>Proje</w:t>
      </w:r>
      <w:r w:rsidRPr="00F350AF">
        <w:rPr>
          <w:b/>
          <w:i/>
          <w:spacing w:val="-1"/>
          <w:sz w:val="24"/>
          <w:szCs w:val="24"/>
        </w:rPr>
        <w:t>c</w:t>
      </w:r>
      <w:r w:rsidRPr="00F350AF">
        <w:rPr>
          <w:b/>
          <w:i/>
          <w:sz w:val="24"/>
          <w:szCs w:val="24"/>
        </w:rPr>
        <w:t>t’s obj</w:t>
      </w:r>
      <w:r w:rsidRPr="00F350AF">
        <w:rPr>
          <w:b/>
          <w:i/>
          <w:spacing w:val="-1"/>
          <w:sz w:val="24"/>
          <w:szCs w:val="24"/>
        </w:rPr>
        <w:t>ec</w:t>
      </w:r>
      <w:r w:rsidRPr="00F350AF">
        <w:rPr>
          <w:b/>
          <w:i/>
          <w:sz w:val="24"/>
          <w:szCs w:val="24"/>
        </w:rPr>
        <w:t>ti</w:t>
      </w:r>
      <w:r w:rsidRPr="00F350AF">
        <w:rPr>
          <w:b/>
          <w:i/>
          <w:spacing w:val="1"/>
          <w:sz w:val="24"/>
          <w:szCs w:val="24"/>
        </w:rPr>
        <w:t>v</w:t>
      </w:r>
      <w:r w:rsidRPr="00F350AF">
        <w:rPr>
          <w:b/>
          <w:i/>
          <w:sz w:val="24"/>
          <w:szCs w:val="24"/>
        </w:rPr>
        <w:t>e</w:t>
      </w:r>
      <w:r w:rsidRPr="00F350AF">
        <w:rPr>
          <w:b/>
          <w:i/>
          <w:spacing w:val="-1"/>
          <w:sz w:val="24"/>
          <w:szCs w:val="24"/>
        </w:rPr>
        <w:t xml:space="preserve"> (</w:t>
      </w:r>
      <w:r w:rsidRPr="00F350AF">
        <w:rPr>
          <w:b/>
          <w:i/>
          <w:spacing w:val="2"/>
          <w:sz w:val="24"/>
          <w:szCs w:val="24"/>
        </w:rPr>
        <w:t>o</w:t>
      </w:r>
      <w:r w:rsidRPr="00F350AF">
        <w:rPr>
          <w:b/>
          <w:i/>
          <w:spacing w:val="1"/>
          <w:sz w:val="24"/>
          <w:szCs w:val="24"/>
        </w:rPr>
        <w:t>n</w:t>
      </w:r>
      <w:r w:rsidRPr="00F350AF">
        <w:rPr>
          <w:b/>
          <w:i/>
          <w:sz w:val="24"/>
          <w:szCs w:val="24"/>
        </w:rPr>
        <w:t>e</w:t>
      </w:r>
      <w:r w:rsidRPr="00F350AF">
        <w:rPr>
          <w:b/>
          <w:i/>
          <w:spacing w:val="-1"/>
          <w:sz w:val="24"/>
          <w:szCs w:val="24"/>
        </w:rPr>
        <w:t xml:space="preserve"> </w:t>
      </w:r>
      <w:r w:rsidRPr="00F350AF">
        <w:rPr>
          <w:b/>
          <w:i/>
          <w:sz w:val="24"/>
          <w:szCs w:val="24"/>
        </w:rPr>
        <w:t>li</w:t>
      </w:r>
      <w:r w:rsidRPr="00F350AF">
        <w:rPr>
          <w:b/>
          <w:i/>
          <w:spacing w:val="2"/>
          <w:sz w:val="24"/>
          <w:szCs w:val="24"/>
        </w:rPr>
        <w:t>n</w:t>
      </w:r>
      <w:r w:rsidRPr="00F350AF">
        <w:rPr>
          <w:b/>
          <w:i/>
          <w:spacing w:val="-1"/>
          <w:sz w:val="24"/>
          <w:szCs w:val="24"/>
        </w:rPr>
        <w:t>e</w:t>
      </w:r>
      <w:r w:rsidRPr="00F350AF">
        <w:rPr>
          <w:b/>
          <w:i/>
          <w:sz w:val="24"/>
          <w:szCs w:val="24"/>
        </w:rPr>
        <w:t>)</w:t>
      </w:r>
    </w:p>
    <w:p w:rsidR="00F350AF" w:rsidRDefault="00F350AF" w:rsidP="00F350AF">
      <w:pPr>
        <w:ind w:left="460"/>
        <w:rPr>
          <w:sz w:val="24"/>
          <w:szCs w:val="24"/>
        </w:rPr>
      </w:pPr>
    </w:p>
    <w:p w:rsidR="00F350AF" w:rsidRDefault="00F350AF" w:rsidP="00F350AF">
      <w:pPr>
        <w:ind w:left="460"/>
        <w:rPr>
          <w:sz w:val="24"/>
          <w:szCs w:val="24"/>
        </w:rPr>
      </w:pPr>
      <w:r>
        <w:rPr>
          <w:sz w:val="24"/>
          <w:szCs w:val="24"/>
        </w:rPr>
        <w:t>The objective of project is to implement some basic functions of the digital clock which we use in daily like including displaying time (hours, minutes, and seconds)</w:t>
      </w:r>
    </w:p>
    <w:p w:rsidR="00F350AF" w:rsidRDefault="00F350AF" w:rsidP="00F350AF">
      <w:pPr>
        <w:ind w:left="460"/>
        <w:rPr>
          <w:sz w:val="24"/>
          <w:szCs w:val="24"/>
        </w:rPr>
      </w:pPr>
    </w:p>
    <w:p w:rsidR="00F350AF" w:rsidRDefault="00F350AF" w:rsidP="00F350AF">
      <w:pPr>
        <w:ind w:left="460"/>
        <w:rPr>
          <w:sz w:val="24"/>
          <w:szCs w:val="24"/>
        </w:rPr>
      </w:pPr>
    </w:p>
    <w:p w:rsidR="00F350AF" w:rsidRDefault="00F350AF" w:rsidP="00F350AF">
      <w:pPr>
        <w:ind w:left="460"/>
        <w:rPr>
          <w:sz w:val="24"/>
          <w:szCs w:val="24"/>
        </w:rPr>
      </w:pPr>
    </w:p>
    <w:p w:rsidR="00F350AF" w:rsidRDefault="00F350AF" w:rsidP="00F350AF">
      <w:pPr>
        <w:ind w:left="460"/>
        <w:rPr>
          <w:sz w:val="24"/>
          <w:szCs w:val="24"/>
        </w:rPr>
      </w:pPr>
    </w:p>
    <w:p w:rsidR="00F350AF" w:rsidRDefault="00F350AF" w:rsidP="00F350AF">
      <w:pPr>
        <w:ind w:left="460"/>
        <w:rPr>
          <w:sz w:val="24"/>
          <w:szCs w:val="24"/>
        </w:rPr>
      </w:pPr>
    </w:p>
    <w:p w:rsidR="00F350AF" w:rsidRDefault="00F350AF" w:rsidP="00F350AF">
      <w:pPr>
        <w:ind w:left="460"/>
        <w:rPr>
          <w:sz w:val="24"/>
          <w:szCs w:val="24"/>
        </w:rPr>
      </w:pPr>
    </w:p>
    <w:p w:rsidR="00F350AF" w:rsidRDefault="00F350AF" w:rsidP="00F350AF">
      <w:pPr>
        <w:ind w:left="460"/>
        <w:rPr>
          <w:sz w:val="24"/>
          <w:szCs w:val="24"/>
        </w:rPr>
      </w:pPr>
    </w:p>
    <w:p w:rsidR="00F350AF" w:rsidRDefault="00F350AF" w:rsidP="00F350AF">
      <w:pPr>
        <w:ind w:left="460"/>
        <w:rPr>
          <w:sz w:val="24"/>
          <w:szCs w:val="24"/>
        </w:rPr>
      </w:pPr>
    </w:p>
    <w:p w:rsidR="00F350AF" w:rsidRDefault="00F350AF" w:rsidP="00F350AF">
      <w:pPr>
        <w:ind w:left="460"/>
        <w:rPr>
          <w:sz w:val="24"/>
          <w:szCs w:val="24"/>
        </w:rPr>
      </w:pPr>
    </w:p>
    <w:p w:rsidR="00F350AF" w:rsidRPr="00F350AF" w:rsidRDefault="00F350AF" w:rsidP="00F350AF">
      <w:pPr>
        <w:ind w:left="460"/>
        <w:rPr>
          <w:sz w:val="24"/>
          <w:szCs w:val="24"/>
        </w:rPr>
      </w:pPr>
    </w:p>
    <w:p w:rsidR="00941519" w:rsidRDefault="00571437" w:rsidP="00F350AF">
      <w:pPr>
        <w:pStyle w:val="ListParagraph"/>
        <w:numPr>
          <w:ilvl w:val="0"/>
          <w:numId w:val="2"/>
        </w:numPr>
        <w:rPr>
          <w:b/>
          <w:i/>
          <w:sz w:val="24"/>
          <w:szCs w:val="24"/>
        </w:rPr>
      </w:pPr>
      <w:r w:rsidRPr="00F350AF">
        <w:rPr>
          <w:b/>
          <w:i/>
          <w:spacing w:val="1"/>
          <w:sz w:val="24"/>
          <w:szCs w:val="24"/>
        </w:rPr>
        <w:lastRenderedPageBreak/>
        <w:t>C</w:t>
      </w:r>
      <w:r w:rsidRPr="00F350AF">
        <w:rPr>
          <w:b/>
          <w:i/>
          <w:sz w:val="24"/>
          <w:szCs w:val="24"/>
        </w:rPr>
        <w:t>o</w:t>
      </w:r>
      <w:r w:rsidRPr="00F350AF">
        <w:rPr>
          <w:b/>
          <w:i/>
          <w:spacing w:val="5"/>
          <w:sz w:val="24"/>
          <w:szCs w:val="24"/>
        </w:rPr>
        <w:t>m</w:t>
      </w:r>
      <w:r w:rsidRPr="00F350AF">
        <w:rPr>
          <w:b/>
          <w:i/>
          <w:sz w:val="24"/>
          <w:szCs w:val="24"/>
        </w:rPr>
        <w:t>p</w:t>
      </w:r>
      <w:r w:rsidRPr="00F350AF">
        <w:rPr>
          <w:b/>
          <w:i/>
          <w:spacing w:val="-2"/>
          <w:sz w:val="24"/>
          <w:szCs w:val="24"/>
        </w:rPr>
        <w:t>o</w:t>
      </w:r>
      <w:r w:rsidRPr="00F350AF">
        <w:rPr>
          <w:b/>
          <w:i/>
          <w:spacing w:val="1"/>
          <w:sz w:val="24"/>
          <w:szCs w:val="24"/>
        </w:rPr>
        <w:t>n</w:t>
      </w:r>
      <w:r w:rsidRPr="00F350AF">
        <w:rPr>
          <w:b/>
          <w:i/>
          <w:spacing w:val="-1"/>
          <w:sz w:val="24"/>
          <w:szCs w:val="24"/>
        </w:rPr>
        <w:t>e</w:t>
      </w:r>
      <w:r w:rsidRPr="00F350AF">
        <w:rPr>
          <w:b/>
          <w:i/>
          <w:spacing w:val="1"/>
          <w:sz w:val="24"/>
          <w:szCs w:val="24"/>
        </w:rPr>
        <w:t>n</w:t>
      </w:r>
      <w:r w:rsidRPr="00F350AF">
        <w:rPr>
          <w:b/>
          <w:i/>
          <w:sz w:val="24"/>
          <w:szCs w:val="24"/>
        </w:rPr>
        <w:t>ts</w:t>
      </w:r>
      <w:r w:rsidRPr="00F350AF">
        <w:rPr>
          <w:b/>
          <w:i/>
          <w:spacing w:val="1"/>
          <w:sz w:val="24"/>
          <w:szCs w:val="24"/>
        </w:rPr>
        <w:t xml:space="preserve"> u</w:t>
      </w:r>
      <w:r w:rsidRPr="00F350AF">
        <w:rPr>
          <w:b/>
          <w:i/>
          <w:sz w:val="24"/>
          <w:szCs w:val="24"/>
        </w:rPr>
        <w:t>s</w:t>
      </w:r>
      <w:r w:rsidRPr="00F350AF">
        <w:rPr>
          <w:b/>
          <w:i/>
          <w:spacing w:val="-1"/>
          <w:sz w:val="24"/>
          <w:szCs w:val="24"/>
        </w:rPr>
        <w:t>e</w:t>
      </w:r>
      <w:r w:rsidRPr="00F350AF">
        <w:rPr>
          <w:b/>
          <w:i/>
          <w:sz w:val="24"/>
          <w:szCs w:val="24"/>
        </w:rPr>
        <w:t>d (li</w:t>
      </w:r>
      <w:r w:rsidRPr="00F350AF">
        <w:rPr>
          <w:b/>
          <w:i/>
          <w:spacing w:val="-2"/>
          <w:sz w:val="24"/>
          <w:szCs w:val="24"/>
        </w:rPr>
        <w:t>s</w:t>
      </w:r>
      <w:r w:rsidRPr="00F350AF">
        <w:rPr>
          <w:b/>
          <w:i/>
          <w:sz w:val="24"/>
          <w:szCs w:val="24"/>
        </w:rPr>
        <w:t>t</w:t>
      </w:r>
      <w:r w:rsidRPr="00F350AF">
        <w:rPr>
          <w:b/>
          <w:i/>
          <w:spacing w:val="-2"/>
          <w:sz w:val="24"/>
          <w:szCs w:val="24"/>
        </w:rPr>
        <w:t xml:space="preserve"> </w:t>
      </w:r>
      <w:r w:rsidRPr="00F350AF">
        <w:rPr>
          <w:b/>
          <w:i/>
          <w:sz w:val="24"/>
          <w:szCs w:val="24"/>
        </w:rPr>
        <w:t xml:space="preserve">of </w:t>
      </w:r>
      <w:r w:rsidRPr="00F350AF">
        <w:rPr>
          <w:b/>
          <w:i/>
          <w:spacing w:val="-2"/>
          <w:sz w:val="24"/>
          <w:szCs w:val="24"/>
        </w:rPr>
        <w:t>i</w:t>
      </w:r>
      <w:r w:rsidRPr="00F350AF">
        <w:rPr>
          <w:b/>
          <w:i/>
          <w:spacing w:val="5"/>
          <w:sz w:val="24"/>
          <w:szCs w:val="24"/>
        </w:rPr>
        <w:t>m</w:t>
      </w:r>
      <w:r w:rsidRPr="00F350AF">
        <w:rPr>
          <w:b/>
          <w:i/>
          <w:sz w:val="24"/>
          <w:szCs w:val="24"/>
        </w:rPr>
        <w:t>por</w:t>
      </w:r>
      <w:r w:rsidRPr="00F350AF">
        <w:rPr>
          <w:b/>
          <w:i/>
          <w:spacing w:val="1"/>
          <w:sz w:val="24"/>
          <w:szCs w:val="24"/>
        </w:rPr>
        <w:t>t</w:t>
      </w:r>
      <w:r w:rsidRPr="00F350AF">
        <w:rPr>
          <w:b/>
          <w:i/>
          <w:spacing w:val="-2"/>
          <w:sz w:val="24"/>
          <w:szCs w:val="24"/>
        </w:rPr>
        <w:t>a</w:t>
      </w:r>
      <w:r w:rsidRPr="00F350AF">
        <w:rPr>
          <w:b/>
          <w:i/>
          <w:spacing w:val="1"/>
          <w:sz w:val="24"/>
          <w:szCs w:val="24"/>
        </w:rPr>
        <w:t>n</w:t>
      </w:r>
      <w:r w:rsidRPr="00F350AF">
        <w:rPr>
          <w:b/>
          <w:i/>
          <w:sz w:val="24"/>
          <w:szCs w:val="24"/>
        </w:rPr>
        <w:t>t c</w:t>
      </w:r>
      <w:r w:rsidRPr="00F350AF">
        <w:rPr>
          <w:b/>
          <w:i/>
          <w:spacing w:val="-5"/>
          <w:sz w:val="24"/>
          <w:szCs w:val="24"/>
        </w:rPr>
        <w:t>o</w:t>
      </w:r>
      <w:r w:rsidRPr="00F350AF">
        <w:rPr>
          <w:b/>
          <w:i/>
          <w:spacing w:val="5"/>
          <w:sz w:val="24"/>
          <w:szCs w:val="24"/>
        </w:rPr>
        <w:t>m</w:t>
      </w:r>
      <w:r w:rsidRPr="00F350AF">
        <w:rPr>
          <w:b/>
          <w:i/>
          <w:sz w:val="24"/>
          <w:szCs w:val="24"/>
        </w:rPr>
        <w:t>po</w:t>
      </w:r>
      <w:r w:rsidRPr="00F350AF">
        <w:rPr>
          <w:b/>
          <w:i/>
          <w:spacing w:val="1"/>
          <w:sz w:val="24"/>
          <w:szCs w:val="24"/>
        </w:rPr>
        <w:t>n</w:t>
      </w:r>
      <w:r w:rsidRPr="00F350AF">
        <w:rPr>
          <w:b/>
          <w:i/>
          <w:spacing w:val="-1"/>
          <w:sz w:val="24"/>
          <w:szCs w:val="24"/>
        </w:rPr>
        <w:t>e</w:t>
      </w:r>
      <w:r w:rsidRPr="00F350AF">
        <w:rPr>
          <w:b/>
          <w:i/>
          <w:spacing w:val="1"/>
          <w:sz w:val="24"/>
          <w:szCs w:val="24"/>
        </w:rPr>
        <w:t>n</w:t>
      </w:r>
      <w:r w:rsidRPr="00F350AF">
        <w:rPr>
          <w:b/>
          <w:i/>
          <w:spacing w:val="-4"/>
          <w:sz w:val="24"/>
          <w:szCs w:val="24"/>
        </w:rPr>
        <w:t>t</w:t>
      </w:r>
      <w:r w:rsidRPr="00F350AF">
        <w:rPr>
          <w:b/>
          <w:i/>
          <w:sz w:val="24"/>
          <w:szCs w:val="24"/>
        </w:rPr>
        <w:t>s a</w:t>
      </w:r>
      <w:r w:rsidRPr="00F350AF">
        <w:rPr>
          <w:b/>
          <w:i/>
          <w:spacing w:val="1"/>
          <w:sz w:val="24"/>
          <w:szCs w:val="24"/>
        </w:rPr>
        <w:t>n</w:t>
      </w:r>
      <w:r w:rsidRPr="00F350AF">
        <w:rPr>
          <w:b/>
          <w:i/>
          <w:sz w:val="24"/>
          <w:szCs w:val="24"/>
        </w:rPr>
        <w:t xml:space="preserve">d </w:t>
      </w:r>
      <w:r w:rsidRPr="00F350AF">
        <w:rPr>
          <w:b/>
          <w:i/>
          <w:spacing w:val="1"/>
          <w:sz w:val="24"/>
          <w:szCs w:val="24"/>
        </w:rPr>
        <w:t>IC</w:t>
      </w:r>
      <w:r w:rsidRPr="00F350AF">
        <w:rPr>
          <w:b/>
          <w:i/>
          <w:sz w:val="24"/>
          <w:szCs w:val="24"/>
        </w:rPr>
        <w:t xml:space="preserve">s </w:t>
      </w:r>
      <w:r w:rsidRPr="00F350AF">
        <w:rPr>
          <w:b/>
          <w:i/>
          <w:spacing w:val="1"/>
          <w:sz w:val="24"/>
          <w:szCs w:val="24"/>
        </w:rPr>
        <w:t>u</w:t>
      </w:r>
      <w:r w:rsidRPr="00F350AF">
        <w:rPr>
          <w:b/>
          <w:i/>
          <w:sz w:val="24"/>
          <w:szCs w:val="24"/>
        </w:rPr>
        <w:t>s</w:t>
      </w:r>
      <w:r w:rsidRPr="00F350AF">
        <w:rPr>
          <w:b/>
          <w:i/>
          <w:spacing w:val="-1"/>
          <w:sz w:val="24"/>
          <w:szCs w:val="24"/>
        </w:rPr>
        <w:t>e</w:t>
      </w:r>
      <w:r w:rsidRPr="00F350AF">
        <w:rPr>
          <w:b/>
          <w:i/>
          <w:sz w:val="24"/>
          <w:szCs w:val="24"/>
        </w:rPr>
        <w:t xml:space="preserve">d </w:t>
      </w:r>
      <w:r w:rsidRPr="00F350AF">
        <w:rPr>
          <w:b/>
          <w:i/>
          <w:spacing w:val="-2"/>
          <w:sz w:val="24"/>
          <w:szCs w:val="24"/>
        </w:rPr>
        <w:t>i</w:t>
      </w:r>
      <w:r w:rsidRPr="00F350AF">
        <w:rPr>
          <w:b/>
          <w:i/>
          <w:sz w:val="24"/>
          <w:szCs w:val="24"/>
        </w:rPr>
        <w:t>n</w:t>
      </w:r>
      <w:r w:rsidRPr="00F350AF">
        <w:rPr>
          <w:b/>
          <w:i/>
          <w:spacing w:val="1"/>
          <w:sz w:val="24"/>
          <w:szCs w:val="24"/>
        </w:rPr>
        <w:t xml:space="preserve"> </w:t>
      </w:r>
      <w:r w:rsidRPr="00F350AF">
        <w:rPr>
          <w:b/>
          <w:i/>
          <w:sz w:val="24"/>
          <w:szCs w:val="24"/>
        </w:rPr>
        <w:t>t</w:t>
      </w:r>
      <w:r w:rsidRPr="00F350AF">
        <w:rPr>
          <w:b/>
          <w:i/>
          <w:spacing w:val="1"/>
          <w:sz w:val="24"/>
          <w:szCs w:val="24"/>
        </w:rPr>
        <w:t>h</w:t>
      </w:r>
      <w:r w:rsidRPr="00F350AF">
        <w:rPr>
          <w:b/>
          <w:i/>
          <w:sz w:val="24"/>
          <w:szCs w:val="24"/>
        </w:rPr>
        <w:t>e</w:t>
      </w:r>
      <w:r w:rsidRPr="00F350AF">
        <w:rPr>
          <w:b/>
          <w:i/>
          <w:spacing w:val="-1"/>
          <w:sz w:val="24"/>
          <w:szCs w:val="24"/>
        </w:rPr>
        <w:t xml:space="preserve"> </w:t>
      </w:r>
      <w:r w:rsidRPr="00F350AF">
        <w:rPr>
          <w:b/>
          <w:i/>
          <w:sz w:val="24"/>
          <w:szCs w:val="24"/>
        </w:rPr>
        <w:t>P</w:t>
      </w:r>
      <w:r w:rsidRPr="00F350AF">
        <w:rPr>
          <w:b/>
          <w:i/>
          <w:spacing w:val="-2"/>
          <w:sz w:val="24"/>
          <w:szCs w:val="24"/>
        </w:rPr>
        <w:t>r</w:t>
      </w:r>
      <w:r w:rsidRPr="00F350AF">
        <w:rPr>
          <w:b/>
          <w:i/>
          <w:sz w:val="24"/>
          <w:szCs w:val="24"/>
        </w:rPr>
        <w:t>oje</w:t>
      </w:r>
      <w:r w:rsidRPr="00F350AF">
        <w:rPr>
          <w:b/>
          <w:i/>
          <w:spacing w:val="-1"/>
          <w:sz w:val="24"/>
          <w:szCs w:val="24"/>
        </w:rPr>
        <w:t>c</w:t>
      </w:r>
      <w:r w:rsidRPr="00F350AF">
        <w:rPr>
          <w:b/>
          <w:i/>
          <w:sz w:val="24"/>
          <w:szCs w:val="24"/>
        </w:rPr>
        <w:t>t)</w:t>
      </w:r>
    </w:p>
    <w:p w:rsidR="00F350AF" w:rsidRDefault="00F350AF" w:rsidP="00F350AF">
      <w:pPr>
        <w:pStyle w:val="ListParagraph"/>
        <w:numPr>
          <w:ilvl w:val="0"/>
          <w:numId w:val="4"/>
        </w:numPr>
        <w:rPr>
          <w:sz w:val="24"/>
          <w:szCs w:val="24"/>
        </w:rPr>
      </w:pPr>
      <w:r>
        <w:rPr>
          <w:sz w:val="24"/>
          <w:szCs w:val="24"/>
        </w:rPr>
        <w:t>OR Gate</w:t>
      </w:r>
    </w:p>
    <w:p w:rsidR="00F350AF" w:rsidRDefault="00F350AF" w:rsidP="00F350AF">
      <w:pPr>
        <w:pStyle w:val="ListParagraph"/>
        <w:numPr>
          <w:ilvl w:val="0"/>
          <w:numId w:val="4"/>
        </w:numPr>
        <w:rPr>
          <w:sz w:val="24"/>
          <w:szCs w:val="24"/>
        </w:rPr>
      </w:pPr>
      <w:r>
        <w:rPr>
          <w:sz w:val="24"/>
          <w:szCs w:val="24"/>
        </w:rPr>
        <w:t>IC 7490 Binary Decade Counter</w:t>
      </w:r>
    </w:p>
    <w:p w:rsidR="00F350AF" w:rsidRDefault="00F350AF" w:rsidP="00F350AF">
      <w:pPr>
        <w:pStyle w:val="ListParagraph"/>
        <w:numPr>
          <w:ilvl w:val="0"/>
          <w:numId w:val="4"/>
        </w:numPr>
        <w:rPr>
          <w:sz w:val="24"/>
          <w:szCs w:val="24"/>
        </w:rPr>
      </w:pPr>
      <w:r>
        <w:rPr>
          <w:sz w:val="24"/>
          <w:szCs w:val="24"/>
        </w:rPr>
        <w:t>IC 7447 BCD to Seven Segment Display</w:t>
      </w:r>
    </w:p>
    <w:p w:rsidR="00F350AF" w:rsidRDefault="00F350AF" w:rsidP="00F350AF">
      <w:pPr>
        <w:pStyle w:val="ListParagraph"/>
        <w:numPr>
          <w:ilvl w:val="0"/>
          <w:numId w:val="4"/>
        </w:numPr>
        <w:rPr>
          <w:sz w:val="24"/>
          <w:szCs w:val="24"/>
        </w:rPr>
      </w:pPr>
      <w:r>
        <w:rPr>
          <w:sz w:val="24"/>
          <w:szCs w:val="24"/>
        </w:rPr>
        <w:t>Resistors</w:t>
      </w:r>
    </w:p>
    <w:p w:rsidR="00F350AF" w:rsidRDefault="00F350AF" w:rsidP="00F350AF">
      <w:pPr>
        <w:pStyle w:val="ListParagraph"/>
        <w:numPr>
          <w:ilvl w:val="0"/>
          <w:numId w:val="4"/>
        </w:numPr>
        <w:rPr>
          <w:sz w:val="24"/>
          <w:szCs w:val="24"/>
        </w:rPr>
      </w:pPr>
      <w:r>
        <w:rPr>
          <w:sz w:val="24"/>
          <w:szCs w:val="24"/>
        </w:rPr>
        <w:t xml:space="preserve">Function Generators </w:t>
      </w:r>
    </w:p>
    <w:p w:rsidR="00F350AF" w:rsidRDefault="00F350AF" w:rsidP="00F350AF">
      <w:pPr>
        <w:pStyle w:val="ListParagraph"/>
        <w:numPr>
          <w:ilvl w:val="0"/>
          <w:numId w:val="4"/>
        </w:numPr>
        <w:rPr>
          <w:sz w:val="24"/>
          <w:szCs w:val="24"/>
        </w:rPr>
      </w:pPr>
      <w:r>
        <w:rPr>
          <w:sz w:val="24"/>
          <w:szCs w:val="24"/>
        </w:rPr>
        <w:t>Switches/keys</w:t>
      </w:r>
    </w:p>
    <w:p w:rsidR="00F350AF" w:rsidRPr="00F350AF" w:rsidRDefault="00F350AF" w:rsidP="00F350AF">
      <w:pPr>
        <w:pStyle w:val="ListParagraph"/>
        <w:numPr>
          <w:ilvl w:val="0"/>
          <w:numId w:val="4"/>
        </w:numPr>
        <w:rPr>
          <w:sz w:val="24"/>
          <w:szCs w:val="24"/>
        </w:rPr>
      </w:pPr>
      <w:r>
        <w:rPr>
          <w:sz w:val="24"/>
          <w:szCs w:val="24"/>
        </w:rPr>
        <w:t>Batteries</w:t>
      </w:r>
    </w:p>
    <w:p w:rsidR="00F350AF" w:rsidRPr="00F350AF" w:rsidRDefault="00F350AF" w:rsidP="00F350AF">
      <w:pPr>
        <w:pStyle w:val="ListParagraph"/>
        <w:ind w:left="460"/>
        <w:rPr>
          <w:sz w:val="24"/>
          <w:szCs w:val="24"/>
        </w:rPr>
      </w:pPr>
    </w:p>
    <w:p w:rsidR="00941519" w:rsidRPr="00F350AF" w:rsidRDefault="00571437" w:rsidP="00F350AF">
      <w:pPr>
        <w:pStyle w:val="ListParagraph"/>
        <w:numPr>
          <w:ilvl w:val="0"/>
          <w:numId w:val="2"/>
        </w:numPr>
        <w:rPr>
          <w:b/>
          <w:i/>
          <w:sz w:val="24"/>
          <w:szCs w:val="24"/>
        </w:rPr>
      </w:pPr>
      <w:r w:rsidRPr="00F350AF">
        <w:rPr>
          <w:b/>
          <w:i/>
          <w:sz w:val="24"/>
          <w:szCs w:val="24"/>
        </w:rPr>
        <w:t>Circ</w:t>
      </w:r>
      <w:r w:rsidRPr="00F350AF">
        <w:rPr>
          <w:b/>
          <w:i/>
          <w:spacing w:val="1"/>
          <w:sz w:val="24"/>
          <w:szCs w:val="24"/>
        </w:rPr>
        <w:t>u</w:t>
      </w:r>
      <w:r w:rsidRPr="00F350AF">
        <w:rPr>
          <w:b/>
          <w:i/>
          <w:sz w:val="24"/>
          <w:szCs w:val="24"/>
        </w:rPr>
        <w:t>it Diag</w:t>
      </w:r>
      <w:r w:rsidRPr="00F350AF">
        <w:rPr>
          <w:b/>
          <w:i/>
          <w:spacing w:val="1"/>
          <w:sz w:val="24"/>
          <w:szCs w:val="24"/>
        </w:rPr>
        <w:t>r</w:t>
      </w:r>
      <w:r w:rsidRPr="00F350AF">
        <w:rPr>
          <w:b/>
          <w:i/>
          <w:spacing w:val="-2"/>
          <w:sz w:val="24"/>
          <w:szCs w:val="24"/>
        </w:rPr>
        <w:t>a</w:t>
      </w:r>
      <w:r w:rsidRPr="00F350AF">
        <w:rPr>
          <w:b/>
          <w:i/>
          <w:sz w:val="24"/>
          <w:szCs w:val="24"/>
        </w:rPr>
        <w:t>m</w:t>
      </w:r>
    </w:p>
    <w:p w:rsidR="00F350AF" w:rsidRPr="00F350AF" w:rsidRDefault="00F350AF" w:rsidP="00F350AF">
      <w:pPr>
        <w:pStyle w:val="ListParagraph"/>
        <w:rPr>
          <w:sz w:val="24"/>
          <w:szCs w:val="24"/>
        </w:rPr>
      </w:pP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r>
        <w:rPr>
          <w:noProof/>
        </w:rPr>
        <w:drawing>
          <wp:inline distT="0" distB="0" distL="0" distR="0" wp14:anchorId="7C8525DF" wp14:editId="42B8F089">
            <wp:extent cx="6515100" cy="484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31" r="965" b="1096"/>
                    <a:stretch/>
                  </pic:blipFill>
                  <pic:spPr bwMode="auto">
                    <a:xfrm>
                      <a:off x="0" y="0"/>
                      <a:ext cx="6515100" cy="4848225"/>
                    </a:xfrm>
                    <a:prstGeom prst="rect">
                      <a:avLst/>
                    </a:prstGeom>
                    <a:ln>
                      <a:noFill/>
                    </a:ln>
                    <a:extLst>
                      <a:ext uri="{53640926-AAD7-44D8-BBD7-CCE9431645EC}">
                        <a14:shadowObscured xmlns:a14="http://schemas.microsoft.com/office/drawing/2010/main"/>
                      </a:ext>
                    </a:extLst>
                  </pic:spPr>
                </pic:pic>
              </a:graphicData>
            </a:graphic>
          </wp:inline>
        </w:drawing>
      </w: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p>
    <w:p w:rsidR="00F350AF" w:rsidRDefault="00F350AF" w:rsidP="00F350AF">
      <w:pPr>
        <w:pStyle w:val="ListParagraph"/>
        <w:ind w:left="460"/>
        <w:rPr>
          <w:sz w:val="24"/>
          <w:szCs w:val="24"/>
        </w:rPr>
      </w:pPr>
    </w:p>
    <w:p w:rsidR="00F350AF" w:rsidRPr="00F350AF" w:rsidRDefault="00F350AF" w:rsidP="00F350AF">
      <w:pPr>
        <w:pStyle w:val="ListParagraph"/>
        <w:ind w:left="460"/>
        <w:rPr>
          <w:sz w:val="24"/>
          <w:szCs w:val="24"/>
        </w:rPr>
      </w:pPr>
    </w:p>
    <w:p w:rsidR="00F350AF" w:rsidRDefault="00571437" w:rsidP="00F350AF">
      <w:pPr>
        <w:ind w:left="100" w:right="1249"/>
        <w:rPr>
          <w:b/>
          <w:i/>
          <w:sz w:val="24"/>
          <w:szCs w:val="24"/>
        </w:rPr>
      </w:pPr>
      <w:r>
        <w:rPr>
          <w:b/>
          <w:i/>
          <w:sz w:val="24"/>
          <w:szCs w:val="24"/>
        </w:rPr>
        <w:lastRenderedPageBreak/>
        <w:t>5- Abs</w:t>
      </w:r>
      <w:r>
        <w:rPr>
          <w:b/>
          <w:i/>
          <w:spacing w:val="1"/>
          <w:sz w:val="24"/>
          <w:szCs w:val="24"/>
        </w:rPr>
        <w:t>t</w:t>
      </w:r>
      <w:r>
        <w:rPr>
          <w:b/>
          <w:i/>
          <w:sz w:val="24"/>
          <w:szCs w:val="24"/>
        </w:rPr>
        <w:t>ra</w:t>
      </w:r>
      <w:r>
        <w:rPr>
          <w:b/>
          <w:i/>
          <w:spacing w:val="-1"/>
          <w:sz w:val="24"/>
          <w:szCs w:val="24"/>
        </w:rPr>
        <w:t>c</w:t>
      </w:r>
      <w:r>
        <w:rPr>
          <w:b/>
          <w:i/>
          <w:sz w:val="24"/>
          <w:szCs w:val="24"/>
        </w:rPr>
        <w:t>t, i</w:t>
      </w:r>
      <w:r>
        <w:rPr>
          <w:b/>
          <w:i/>
          <w:spacing w:val="1"/>
          <w:sz w:val="24"/>
          <w:szCs w:val="24"/>
        </w:rPr>
        <w:t>n</w:t>
      </w:r>
      <w:r>
        <w:rPr>
          <w:b/>
          <w:i/>
          <w:spacing w:val="-1"/>
          <w:sz w:val="24"/>
          <w:szCs w:val="24"/>
        </w:rPr>
        <w:t>c</w:t>
      </w:r>
      <w:r>
        <w:rPr>
          <w:b/>
          <w:i/>
          <w:sz w:val="24"/>
          <w:szCs w:val="24"/>
        </w:rPr>
        <w:t>l</w:t>
      </w:r>
      <w:r>
        <w:rPr>
          <w:b/>
          <w:i/>
          <w:spacing w:val="1"/>
          <w:sz w:val="24"/>
          <w:szCs w:val="24"/>
        </w:rPr>
        <w:t>u</w:t>
      </w:r>
      <w:r>
        <w:rPr>
          <w:b/>
          <w:i/>
          <w:sz w:val="24"/>
          <w:szCs w:val="24"/>
        </w:rPr>
        <w:t>d</w:t>
      </w:r>
      <w:r>
        <w:rPr>
          <w:b/>
          <w:i/>
          <w:spacing w:val="-2"/>
          <w:sz w:val="24"/>
          <w:szCs w:val="24"/>
        </w:rPr>
        <w:t>i</w:t>
      </w:r>
      <w:r>
        <w:rPr>
          <w:b/>
          <w:i/>
          <w:spacing w:val="1"/>
          <w:sz w:val="24"/>
          <w:szCs w:val="24"/>
        </w:rPr>
        <w:t>n</w:t>
      </w:r>
      <w:r>
        <w:rPr>
          <w:b/>
          <w:i/>
          <w:sz w:val="24"/>
          <w:szCs w:val="24"/>
        </w:rPr>
        <w:t>g b</w:t>
      </w:r>
      <w:r>
        <w:rPr>
          <w:b/>
          <w:i/>
          <w:spacing w:val="-2"/>
          <w:sz w:val="24"/>
          <w:szCs w:val="24"/>
        </w:rPr>
        <w:t>r</w:t>
      </w:r>
      <w:r>
        <w:rPr>
          <w:b/>
          <w:i/>
          <w:sz w:val="24"/>
          <w:szCs w:val="24"/>
        </w:rPr>
        <w:t>ief</w:t>
      </w:r>
      <w:r>
        <w:rPr>
          <w:b/>
          <w:i/>
          <w:spacing w:val="-1"/>
          <w:sz w:val="24"/>
          <w:szCs w:val="24"/>
        </w:rPr>
        <w:t xml:space="preserve"> </w:t>
      </w: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w:t>
      </w:r>
      <w:r>
        <w:rPr>
          <w:b/>
          <w:i/>
          <w:spacing w:val="1"/>
          <w:sz w:val="24"/>
          <w:szCs w:val="24"/>
        </w:rPr>
        <w:t>p</w:t>
      </w:r>
      <w:r>
        <w:rPr>
          <w:b/>
          <w:i/>
          <w:sz w:val="24"/>
          <w:szCs w:val="24"/>
        </w:rPr>
        <w:t>tion</w:t>
      </w:r>
      <w:r>
        <w:rPr>
          <w:b/>
          <w:i/>
          <w:spacing w:val="1"/>
          <w:sz w:val="24"/>
          <w:szCs w:val="24"/>
        </w:rPr>
        <w:t xml:space="preserve"> </w:t>
      </w:r>
      <w:r>
        <w:rPr>
          <w:b/>
          <w:i/>
          <w:sz w:val="24"/>
          <w:szCs w:val="24"/>
        </w:rPr>
        <w:t>of</w:t>
      </w:r>
      <w:r>
        <w:rPr>
          <w:b/>
          <w:i/>
          <w:spacing w:val="-1"/>
          <w:sz w:val="24"/>
          <w:szCs w:val="24"/>
        </w:rPr>
        <w:t xml:space="preserve"> </w:t>
      </w:r>
      <w:r>
        <w:rPr>
          <w:b/>
          <w:i/>
          <w:spacing w:val="-3"/>
          <w:sz w:val="24"/>
          <w:szCs w:val="24"/>
        </w:rPr>
        <w:t>y</w:t>
      </w:r>
      <w:r>
        <w:rPr>
          <w:b/>
          <w:i/>
          <w:sz w:val="24"/>
          <w:szCs w:val="24"/>
        </w:rPr>
        <w:t>o</w:t>
      </w:r>
      <w:r>
        <w:rPr>
          <w:b/>
          <w:i/>
          <w:spacing w:val="1"/>
          <w:sz w:val="24"/>
          <w:szCs w:val="24"/>
        </w:rPr>
        <w:t>u</w:t>
      </w:r>
      <w:r>
        <w:rPr>
          <w:b/>
          <w:i/>
          <w:sz w:val="24"/>
          <w:szCs w:val="24"/>
        </w:rPr>
        <w:t>r proj</w:t>
      </w:r>
      <w:r>
        <w:rPr>
          <w:b/>
          <w:i/>
          <w:spacing w:val="-1"/>
          <w:sz w:val="24"/>
          <w:szCs w:val="24"/>
        </w:rPr>
        <w:t>ec</w:t>
      </w:r>
      <w:r>
        <w:rPr>
          <w:b/>
          <w:i/>
          <w:sz w:val="24"/>
          <w:szCs w:val="24"/>
        </w:rPr>
        <w:t xml:space="preserve">t </w:t>
      </w:r>
      <w:r>
        <w:rPr>
          <w:b/>
          <w:i/>
          <w:spacing w:val="1"/>
          <w:sz w:val="24"/>
          <w:szCs w:val="24"/>
        </w:rPr>
        <w:t>a</w:t>
      </w:r>
      <w:r>
        <w:rPr>
          <w:b/>
          <w:i/>
          <w:sz w:val="24"/>
          <w:szCs w:val="24"/>
        </w:rPr>
        <w:t>lo</w:t>
      </w:r>
      <w:r>
        <w:rPr>
          <w:b/>
          <w:i/>
          <w:spacing w:val="1"/>
          <w:sz w:val="24"/>
          <w:szCs w:val="24"/>
        </w:rPr>
        <w:t>n</w:t>
      </w:r>
      <w:r>
        <w:rPr>
          <w:b/>
          <w:i/>
          <w:sz w:val="24"/>
          <w:szCs w:val="24"/>
        </w:rPr>
        <w:t>g w</w:t>
      </w:r>
      <w:r>
        <w:rPr>
          <w:b/>
          <w:i/>
          <w:spacing w:val="1"/>
          <w:sz w:val="24"/>
          <w:szCs w:val="24"/>
        </w:rPr>
        <w:t>i</w:t>
      </w:r>
      <w:r>
        <w:rPr>
          <w:b/>
          <w:i/>
          <w:sz w:val="24"/>
          <w:szCs w:val="24"/>
        </w:rPr>
        <w:t>th</w:t>
      </w:r>
      <w:r>
        <w:rPr>
          <w:b/>
          <w:i/>
          <w:spacing w:val="-1"/>
          <w:sz w:val="24"/>
          <w:szCs w:val="24"/>
        </w:rPr>
        <w:t xml:space="preserve"> </w:t>
      </w:r>
      <w:r>
        <w:rPr>
          <w:b/>
          <w:i/>
          <w:sz w:val="24"/>
          <w:szCs w:val="24"/>
        </w:rPr>
        <w:t>t</w:t>
      </w:r>
      <w:r>
        <w:rPr>
          <w:b/>
          <w:i/>
          <w:spacing w:val="1"/>
          <w:sz w:val="24"/>
          <w:szCs w:val="24"/>
        </w:rPr>
        <w:t>h</w:t>
      </w:r>
      <w:r>
        <w:rPr>
          <w:b/>
          <w:i/>
          <w:sz w:val="24"/>
          <w:szCs w:val="24"/>
        </w:rPr>
        <w:t>e</w:t>
      </w:r>
      <w:r>
        <w:rPr>
          <w:b/>
          <w:i/>
          <w:spacing w:val="-1"/>
          <w:sz w:val="24"/>
          <w:szCs w:val="24"/>
        </w:rPr>
        <w:t xml:space="preserve"> </w:t>
      </w:r>
      <w:r>
        <w:rPr>
          <w:b/>
          <w:i/>
          <w:sz w:val="24"/>
          <w:szCs w:val="24"/>
        </w:rPr>
        <w:t>ar</w:t>
      </w:r>
      <w:r>
        <w:rPr>
          <w:b/>
          <w:i/>
          <w:spacing w:val="-1"/>
          <w:sz w:val="24"/>
          <w:szCs w:val="24"/>
        </w:rPr>
        <w:t>e</w:t>
      </w:r>
      <w:r>
        <w:rPr>
          <w:b/>
          <w:i/>
          <w:spacing w:val="-2"/>
          <w:sz w:val="24"/>
          <w:szCs w:val="24"/>
        </w:rPr>
        <w:t>a</w:t>
      </w:r>
      <w:r>
        <w:rPr>
          <w:b/>
          <w:i/>
          <w:sz w:val="24"/>
          <w:szCs w:val="24"/>
        </w:rPr>
        <w:t>s</w:t>
      </w:r>
      <w:r>
        <w:rPr>
          <w:b/>
          <w:i/>
          <w:spacing w:val="1"/>
          <w:sz w:val="24"/>
          <w:szCs w:val="24"/>
        </w:rPr>
        <w:t>/</w:t>
      </w:r>
      <w:r w:rsidR="00B20E9B">
        <w:rPr>
          <w:b/>
          <w:i/>
          <w:spacing w:val="1"/>
          <w:sz w:val="24"/>
          <w:szCs w:val="24"/>
        </w:rPr>
        <w:t xml:space="preserve"> </w:t>
      </w:r>
      <w:r>
        <w:rPr>
          <w:b/>
          <w:i/>
          <w:sz w:val="24"/>
          <w:szCs w:val="24"/>
        </w:rPr>
        <w:t>topics</w:t>
      </w:r>
      <w:r>
        <w:rPr>
          <w:b/>
          <w:i/>
          <w:spacing w:val="1"/>
          <w:sz w:val="24"/>
          <w:szCs w:val="24"/>
        </w:rPr>
        <w:t>/</w:t>
      </w:r>
      <w:r w:rsidR="00B20E9B">
        <w:rPr>
          <w:b/>
          <w:i/>
          <w:spacing w:val="1"/>
          <w:sz w:val="24"/>
          <w:szCs w:val="24"/>
        </w:rPr>
        <w:t xml:space="preserve"> </w:t>
      </w:r>
      <w:r>
        <w:rPr>
          <w:b/>
          <w:i/>
          <w:spacing w:val="-1"/>
          <w:sz w:val="24"/>
          <w:szCs w:val="24"/>
        </w:rPr>
        <w:t>c</w:t>
      </w:r>
      <w:r>
        <w:rPr>
          <w:b/>
          <w:i/>
          <w:sz w:val="24"/>
          <w:szCs w:val="24"/>
        </w:rPr>
        <w:t>o</w:t>
      </w:r>
      <w:r>
        <w:rPr>
          <w:b/>
          <w:i/>
          <w:spacing w:val="1"/>
          <w:sz w:val="24"/>
          <w:szCs w:val="24"/>
        </w:rPr>
        <w:t>n</w:t>
      </w:r>
      <w:r>
        <w:rPr>
          <w:b/>
          <w:i/>
          <w:spacing w:val="-1"/>
          <w:sz w:val="24"/>
          <w:szCs w:val="24"/>
        </w:rPr>
        <w:t>ce</w:t>
      </w:r>
      <w:r>
        <w:rPr>
          <w:b/>
          <w:i/>
          <w:sz w:val="24"/>
          <w:szCs w:val="24"/>
        </w:rPr>
        <w:t>pts t</w:t>
      </w:r>
      <w:r>
        <w:rPr>
          <w:b/>
          <w:i/>
          <w:spacing w:val="1"/>
          <w:sz w:val="24"/>
          <w:szCs w:val="24"/>
        </w:rPr>
        <w:t>h</w:t>
      </w:r>
      <w:r>
        <w:rPr>
          <w:b/>
          <w:i/>
          <w:sz w:val="24"/>
          <w:szCs w:val="24"/>
        </w:rPr>
        <w:t>e</w:t>
      </w:r>
      <w:r>
        <w:rPr>
          <w:b/>
          <w:i/>
          <w:spacing w:val="-1"/>
          <w:sz w:val="24"/>
          <w:szCs w:val="24"/>
        </w:rPr>
        <w:t xml:space="preserve"> </w:t>
      </w:r>
      <w:r>
        <w:rPr>
          <w:b/>
          <w:i/>
          <w:sz w:val="24"/>
          <w:szCs w:val="24"/>
        </w:rPr>
        <w:t>pro</w:t>
      </w:r>
      <w:r>
        <w:rPr>
          <w:b/>
          <w:i/>
          <w:spacing w:val="1"/>
          <w:sz w:val="24"/>
          <w:szCs w:val="24"/>
        </w:rPr>
        <w:t>j</w:t>
      </w:r>
      <w:r>
        <w:rPr>
          <w:b/>
          <w:i/>
          <w:spacing w:val="-1"/>
          <w:sz w:val="24"/>
          <w:szCs w:val="24"/>
        </w:rPr>
        <w:t>ec</w:t>
      </w:r>
      <w:r>
        <w:rPr>
          <w:b/>
          <w:i/>
          <w:sz w:val="24"/>
          <w:szCs w:val="24"/>
        </w:rPr>
        <w:t>t is go</w:t>
      </w:r>
      <w:r>
        <w:rPr>
          <w:b/>
          <w:i/>
          <w:spacing w:val="1"/>
          <w:sz w:val="24"/>
          <w:szCs w:val="24"/>
        </w:rPr>
        <w:t>in</w:t>
      </w:r>
      <w:r>
        <w:rPr>
          <w:b/>
          <w:i/>
          <w:sz w:val="24"/>
          <w:szCs w:val="24"/>
        </w:rPr>
        <w:t>g to c</w:t>
      </w:r>
      <w:r>
        <w:rPr>
          <w:b/>
          <w:i/>
          <w:spacing w:val="-5"/>
          <w:sz w:val="24"/>
          <w:szCs w:val="24"/>
        </w:rPr>
        <w:t>o</w:t>
      </w:r>
      <w:r>
        <w:rPr>
          <w:b/>
          <w:i/>
          <w:spacing w:val="-1"/>
          <w:sz w:val="24"/>
          <w:szCs w:val="24"/>
        </w:rPr>
        <w:t>ve</w:t>
      </w:r>
      <w:r>
        <w:rPr>
          <w:b/>
          <w:i/>
          <w:sz w:val="24"/>
          <w:szCs w:val="24"/>
        </w:rPr>
        <w:t>r. (At least two to</w:t>
      </w:r>
      <w:r>
        <w:rPr>
          <w:b/>
          <w:i/>
          <w:spacing w:val="2"/>
          <w:sz w:val="24"/>
          <w:szCs w:val="24"/>
        </w:rPr>
        <w:t xml:space="preserve"> </w:t>
      </w:r>
      <w:r>
        <w:rPr>
          <w:b/>
          <w:i/>
          <w:sz w:val="24"/>
          <w:szCs w:val="24"/>
        </w:rPr>
        <w:t>t</w:t>
      </w:r>
      <w:r>
        <w:rPr>
          <w:b/>
          <w:i/>
          <w:spacing w:val="1"/>
          <w:sz w:val="24"/>
          <w:szCs w:val="24"/>
        </w:rPr>
        <w:t>h</w:t>
      </w:r>
      <w:r>
        <w:rPr>
          <w:b/>
          <w:i/>
          <w:sz w:val="24"/>
          <w:szCs w:val="24"/>
        </w:rPr>
        <w:t>r</w:t>
      </w:r>
      <w:r>
        <w:rPr>
          <w:b/>
          <w:i/>
          <w:spacing w:val="-6"/>
          <w:sz w:val="24"/>
          <w:szCs w:val="24"/>
        </w:rPr>
        <w:t>e</w:t>
      </w:r>
      <w:r>
        <w:rPr>
          <w:b/>
          <w:i/>
          <w:sz w:val="24"/>
          <w:szCs w:val="24"/>
        </w:rPr>
        <w:t>e</w:t>
      </w:r>
      <w:r>
        <w:rPr>
          <w:b/>
          <w:i/>
          <w:spacing w:val="-1"/>
          <w:sz w:val="24"/>
          <w:szCs w:val="24"/>
        </w:rPr>
        <w:t xml:space="preserve"> </w:t>
      </w:r>
      <w:r>
        <w:rPr>
          <w:b/>
          <w:i/>
          <w:sz w:val="24"/>
          <w:szCs w:val="24"/>
        </w:rPr>
        <w:t>li</w:t>
      </w:r>
      <w:r>
        <w:rPr>
          <w:b/>
          <w:i/>
          <w:spacing w:val="1"/>
          <w:sz w:val="24"/>
          <w:szCs w:val="24"/>
        </w:rPr>
        <w:t>n</w:t>
      </w:r>
      <w:r>
        <w:rPr>
          <w:b/>
          <w:i/>
          <w:spacing w:val="-1"/>
          <w:sz w:val="24"/>
          <w:szCs w:val="24"/>
        </w:rPr>
        <w:t>e</w:t>
      </w:r>
      <w:r>
        <w:rPr>
          <w:b/>
          <w:i/>
          <w:sz w:val="24"/>
          <w:szCs w:val="24"/>
        </w:rPr>
        <w:t xml:space="preserve">s </w:t>
      </w:r>
      <w:r>
        <w:rPr>
          <w:b/>
          <w:i/>
          <w:spacing w:val="1"/>
          <w:sz w:val="24"/>
          <w:szCs w:val="24"/>
        </w:rPr>
        <w:t>an</w:t>
      </w:r>
      <w:r>
        <w:rPr>
          <w:b/>
          <w:i/>
          <w:sz w:val="24"/>
          <w:szCs w:val="24"/>
        </w:rPr>
        <w:t>d at</w:t>
      </w:r>
      <w:r>
        <w:rPr>
          <w:b/>
          <w:i/>
          <w:spacing w:val="-2"/>
          <w:sz w:val="24"/>
          <w:szCs w:val="24"/>
        </w:rPr>
        <w:t xml:space="preserve"> </w:t>
      </w:r>
      <w:r>
        <w:rPr>
          <w:b/>
          <w:i/>
          <w:spacing w:val="5"/>
          <w:sz w:val="24"/>
          <w:szCs w:val="24"/>
        </w:rPr>
        <w:t>m</w:t>
      </w:r>
      <w:r>
        <w:rPr>
          <w:b/>
          <w:i/>
          <w:sz w:val="24"/>
          <w:szCs w:val="24"/>
        </w:rPr>
        <w:t>ost</w:t>
      </w:r>
      <w:r>
        <w:rPr>
          <w:b/>
          <w:i/>
          <w:spacing w:val="1"/>
          <w:sz w:val="24"/>
          <w:szCs w:val="24"/>
        </w:rPr>
        <w:t xml:space="preserve"> </w:t>
      </w:r>
      <w:r>
        <w:rPr>
          <w:b/>
          <w:i/>
          <w:spacing w:val="-2"/>
          <w:sz w:val="24"/>
          <w:szCs w:val="24"/>
        </w:rPr>
        <w:t>o</w:t>
      </w:r>
      <w:r>
        <w:rPr>
          <w:b/>
          <w:i/>
          <w:spacing w:val="1"/>
          <w:sz w:val="24"/>
          <w:szCs w:val="24"/>
        </w:rPr>
        <w:t>n</w:t>
      </w:r>
      <w:r>
        <w:rPr>
          <w:b/>
          <w:i/>
          <w:sz w:val="24"/>
          <w:szCs w:val="24"/>
        </w:rPr>
        <w:t>e</w:t>
      </w:r>
      <w:r>
        <w:rPr>
          <w:b/>
          <w:i/>
          <w:spacing w:val="-1"/>
          <w:sz w:val="24"/>
          <w:szCs w:val="24"/>
        </w:rPr>
        <w:t xml:space="preserve"> </w:t>
      </w:r>
      <w:r>
        <w:rPr>
          <w:b/>
          <w:i/>
          <w:spacing w:val="-2"/>
          <w:sz w:val="24"/>
          <w:szCs w:val="24"/>
        </w:rPr>
        <w:t>p</w:t>
      </w:r>
      <w:r>
        <w:rPr>
          <w:b/>
          <w:i/>
          <w:sz w:val="24"/>
          <w:szCs w:val="24"/>
        </w:rPr>
        <w:t>aragra</w:t>
      </w:r>
      <w:r>
        <w:rPr>
          <w:b/>
          <w:i/>
          <w:spacing w:val="1"/>
          <w:sz w:val="24"/>
          <w:szCs w:val="24"/>
        </w:rPr>
        <w:t>p</w:t>
      </w:r>
      <w:r>
        <w:rPr>
          <w:b/>
          <w:i/>
          <w:spacing w:val="8"/>
          <w:sz w:val="24"/>
          <w:szCs w:val="24"/>
        </w:rPr>
        <w:t>h</w:t>
      </w:r>
      <w:r w:rsidR="00F350AF">
        <w:rPr>
          <w:b/>
          <w:i/>
          <w:sz w:val="24"/>
          <w:szCs w:val="24"/>
        </w:rPr>
        <w:t xml:space="preserve">. </w:t>
      </w:r>
    </w:p>
    <w:p w:rsidR="00F350AF" w:rsidRDefault="00F350AF" w:rsidP="00F350AF">
      <w:pPr>
        <w:ind w:right="1249"/>
        <w:rPr>
          <w:sz w:val="24"/>
          <w:szCs w:val="24"/>
        </w:rPr>
      </w:pPr>
    </w:p>
    <w:p w:rsidR="00125AFE" w:rsidRDefault="00125AFE" w:rsidP="00685318">
      <w:pPr>
        <w:ind w:right="1249"/>
        <w:jc w:val="both"/>
        <w:rPr>
          <w:sz w:val="24"/>
          <w:szCs w:val="24"/>
        </w:rPr>
      </w:pPr>
      <w:r>
        <w:rPr>
          <w:sz w:val="24"/>
          <w:szCs w:val="24"/>
        </w:rPr>
        <w:t xml:space="preserve">We are making a digital clock </w:t>
      </w:r>
      <w:r w:rsidR="00685318">
        <w:rPr>
          <w:sz w:val="24"/>
          <w:szCs w:val="24"/>
        </w:rPr>
        <w:t xml:space="preserve">which uses some concepts like implementation of logic gates, working of IC’s including converts like BCD to seven segment displays and furthermore. The clock will display time in 24 hour format (hours, minutes, and seconds) to ensure accuracy. Multiple IC’s are used for efficient output with systematic input from switches and batteries. </w:t>
      </w:r>
    </w:p>
    <w:p w:rsidR="00941519" w:rsidRDefault="00941519" w:rsidP="00F350AF">
      <w:pPr>
        <w:spacing w:before="66" w:line="300" w:lineRule="exact"/>
        <w:rPr>
          <w:sz w:val="24"/>
          <w:szCs w:val="24"/>
        </w:rPr>
      </w:pPr>
    </w:p>
    <w:sectPr w:rsidR="00941519" w:rsidSect="00941519">
      <w:pgSz w:w="12240" w:h="15840"/>
      <w:pgMar w:top="1360" w:right="98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5A86"/>
    <w:multiLevelType w:val="hybridMultilevel"/>
    <w:tmpl w:val="7A06A804"/>
    <w:lvl w:ilvl="0" w:tplc="23223AF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nsid w:val="1DAF7F6C"/>
    <w:multiLevelType w:val="multilevel"/>
    <w:tmpl w:val="97AC10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6897C67"/>
    <w:multiLevelType w:val="hybridMultilevel"/>
    <w:tmpl w:val="8624A766"/>
    <w:lvl w:ilvl="0" w:tplc="04090013">
      <w:start w:val="1"/>
      <w:numFmt w:val="upperRoman"/>
      <w:lvlText w:val="%1."/>
      <w:lvlJc w:val="righ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nsid w:val="7E932956"/>
    <w:multiLevelType w:val="hybridMultilevel"/>
    <w:tmpl w:val="E2DEE7E6"/>
    <w:lvl w:ilvl="0" w:tplc="CAA00238">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41519"/>
    <w:rsid w:val="00125AFE"/>
    <w:rsid w:val="00571437"/>
    <w:rsid w:val="00685318"/>
    <w:rsid w:val="00941519"/>
    <w:rsid w:val="00B20E9B"/>
    <w:rsid w:val="00D7629E"/>
    <w:rsid w:val="00E62D41"/>
    <w:rsid w:val="00EB0EAD"/>
    <w:rsid w:val="00F11647"/>
    <w:rsid w:val="00F3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2A310E3-0C56-4C47-B3E2-ACB59F60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35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2020-03-24T15:44:00Z</dcterms:created>
  <dcterms:modified xsi:type="dcterms:W3CDTF">2020-04-16T09:17:00Z</dcterms:modified>
</cp:coreProperties>
</file>